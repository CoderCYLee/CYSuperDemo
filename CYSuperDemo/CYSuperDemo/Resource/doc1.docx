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08CE7" w14:textId="77777777" w:rsidR="00145C66" w:rsidRPr="004E2983" w:rsidRDefault="00145C66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简介</w:t>
      </w:r>
    </w:p>
    <w:p w14:paraId="200A7B79" w14:textId="77777777" w:rsidR="00145C66" w:rsidRPr="004E2983" w:rsidRDefault="00145C66">
      <w:pPr>
        <w:rPr>
          <w:rFonts w:ascii="微软雅黑" w:eastAsia="微软雅黑" w:hAnsi="微软雅黑"/>
        </w:rPr>
      </w:pPr>
    </w:p>
    <w:p w14:paraId="4D2F86AE" w14:textId="77777777" w:rsidR="00145C66" w:rsidRPr="004E2983" w:rsidRDefault="00145C66" w:rsidP="00145C66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 2D是2D绘图引擎，适用iOS和Mac OS X程序。它提供底层轻量级的接口，并且会根据输出显示设备提供</w:t>
      </w:r>
      <w:r w:rsidR="00806614" w:rsidRPr="004E2983">
        <w:rPr>
          <w:rFonts w:ascii="微软雅黑" w:eastAsia="微软雅黑" w:hAnsi="微软雅黑" w:hint="eastAsia"/>
        </w:rPr>
        <w:t>不匹配的</w:t>
      </w:r>
      <w:r w:rsidRPr="004E2983">
        <w:rPr>
          <w:rFonts w:ascii="微软雅黑" w:eastAsia="微软雅黑" w:hAnsi="微软雅黑" w:hint="eastAsia"/>
        </w:rPr>
        <w:t>逼真的画面</w:t>
      </w:r>
      <w:r w:rsidR="003A0499">
        <w:rPr>
          <w:rFonts w:ascii="微软雅黑" w:eastAsia="微软雅黑" w:hAnsi="微软雅黑"/>
        </w:rPr>
        <w:t xml:space="preserve"> </w:t>
      </w:r>
      <w:r w:rsidR="00A563E4">
        <w:rPr>
          <w:rFonts w:ascii="微软雅黑" w:eastAsia="微软雅黑" w:hAnsi="微软雅黑"/>
        </w:rPr>
        <w:t xml:space="preserve"> </w:t>
      </w:r>
      <w:r w:rsidRPr="004E2983">
        <w:rPr>
          <w:rFonts w:ascii="微软雅黑" w:eastAsia="微软雅黑" w:hAnsi="微软雅黑" w:hint="eastAsia"/>
        </w:rPr>
        <w:t>。</w:t>
      </w:r>
      <w:r w:rsidR="00806614" w:rsidRPr="004E2983">
        <w:rPr>
          <w:rFonts w:ascii="微软雅黑" w:eastAsia="微软雅黑" w:hAnsi="微软雅黑" w:hint="eastAsia"/>
        </w:rPr>
        <w:t>Quartz 2D是与分辨率和设备无关的一个引擎。你不需要关注最终成像目标位置如何。非常容易使用，提供大量强大的功能，例如透明度，画线，视角距离效果渲染，颜色管理，反锯齿渲染，PDF文档创建，显示，解析。Quartz 2D是Core Graphics框架的一部分，所以看到CG开头，别奇怪，就是Core Graphic的简写。</w:t>
      </w:r>
    </w:p>
    <w:p w14:paraId="334EA41E" w14:textId="77777777" w:rsidR="00145C66" w:rsidRPr="004E2983" w:rsidRDefault="00145C66">
      <w:pPr>
        <w:rPr>
          <w:rFonts w:ascii="微软雅黑" w:eastAsia="微软雅黑" w:hAnsi="微软雅黑"/>
        </w:rPr>
      </w:pPr>
    </w:p>
    <w:p w14:paraId="6AFAE3BE" w14:textId="77777777" w:rsidR="002A6910" w:rsidRPr="004E2983" w:rsidRDefault="002A6910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 2D 概览</w:t>
      </w:r>
    </w:p>
    <w:p w14:paraId="35FFEFDA" w14:textId="77777777" w:rsidR="002A6910" w:rsidRPr="004E2983" w:rsidRDefault="002A6910">
      <w:pPr>
        <w:rPr>
          <w:rFonts w:ascii="微软雅黑" w:eastAsia="微软雅黑" w:hAnsi="微软雅黑"/>
        </w:rPr>
      </w:pPr>
    </w:p>
    <w:p w14:paraId="36A1538A" w14:textId="77777777" w:rsidR="00806614" w:rsidRPr="004E2983" w:rsidRDefault="00806614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在MAC OS系统中，QUARTZ 2D能够与其他一些图形处理技术混用，例如Core Image, Core Video, Open GL , QuickTime，你可以从QUICKTIME视频中创建图片，你可以把数据提供给Core Image来进行图形处理。</w:t>
      </w:r>
    </w:p>
    <w:p w14:paraId="660EAAB3" w14:textId="77777777" w:rsidR="002A6910" w:rsidRPr="004E2983" w:rsidRDefault="00806614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在IOS里，QUARTZ 2D跟其他很多动画技术混用，例如Core Animation, Open GL ES, </w:t>
      </w:r>
      <w:proofErr w:type="spellStart"/>
      <w:r w:rsidRPr="004E2983">
        <w:rPr>
          <w:rFonts w:ascii="微软雅黑" w:eastAsia="微软雅黑" w:hAnsi="微软雅黑" w:hint="eastAsia"/>
        </w:rPr>
        <w:t>Uikit</w:t>
      </w:r>
      <w:proofErr w:type="spellEnd"/>
      <w:r w:rsidRPr="004E2983">
        <w:rPr>
          <w:rFonts w:ascii="微软雅黑" w:eastAsia="微软雅黑" w:hAnsi="微软雅黑" w:hint="eastAsia"/>
        </w:rPr>
        <w:t>。</w:t>
      </w:r>
    </w:p>
    <w:p w14:paraId="5BB77F80" w14:textId="77777777" w:rsidR="00806614" w:rsidRPr="004E2983" w:rsidRDefault="00806614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哥忍不住插一句，Core Animation以及Quartz乃苹果完美的</w:t>
      </w:r>
      <w:r w:rsidR="002A6910" w:rsidRPr="004E2983">
        <w:rPr>
          <w:rFonts w:ascii="微软雅黑" w:eastAsia="微软雅黑" w:hAnsi="微软雅黑" w:hint="eastAsia"/>
        </w:rPr>
        <w:t>UI</w:t>
      </w:r>
      <w:r w:rsidRPr="004E2983">
        <w:rPr>
          <w:rFonts w:ascii="微软雅黑" w:eastAsia="微软雅黑" w:hAnsi="微软雅黑" w:hint="eastAsia"/>
        </w:rPr>
        <w:t>体验的后台支持啊。邪恶的苹果，把</w:t>
      </w:r>
      <w:proofErr w:type="spellStart"/>
      <w:r w:rsidRPr="004E2983">
        <w:rPr>
          <w:rFonts w:ascii="微软雅黑" w:eastAsia="微软雅黑" w:hAnsi="微软雅黑" w:hint="eastAsia"/>
        </w:rPr>
        <w:t>Pixal</w:t>
      </w:r>
      <w:proofErr w:type="spellEnd"/>
      <w:r w:rsidRPr="004E2983">
        <w:rPr>
          <w:rFonts w:ascii="微软雅黑" w:eastAsia="微软雅黑" w:hAnsi="微软雅黑" w:hint="eastAsia"/>
        </w:rPr>
        <w:t>动画公司的电影级动画制作技术，</w:t>
      </w:r>
      <w:r w:rsidR="002A6910" w:rsidRPr="004E2983">
        <w:rPr>
          <w:rFonts w:ascii="微软雅黑" w:eastAsia="微软雅黑" w:hAnsi="微软雅黑" w:hint="eastAsia"/>
        </w:rPr>
        <w:t>带到了苹果IOS里。比如</w:t>
      </w:r>
      <w:proofErr w:type="spellStart"/>
      <w:r w:rsidR="002A6910" w:rsidRPr="004E2983">
        <w:rPr>
          <w:rFonts w:ascii="微软雅黑" w:eastAsia="微软雅黑" w:hAnsi="微软雅黑" w:hint="eastAsia"/>
        </w:rPr>
        <w:t>Uinavigation</w:t>
      </w:r>
      <w:proofErr w:type="spellEnd"/>
      <w:r w:rsidR="002A6910" w:rsidRPr="004E2983">
        <w:rPr>
          <w:rFonts w:ascii="微软雅黑" w:eastAsia="微软雅黑" w:hAnsi="微软雅黑" w:hint="eastAsia"/>
        </w:rPr>
        <w:t>，</w:t>
      </w:r>
      <w:proofErr w:type="spellStart"/>
      <w:r w:rsidR="002A6910" w:rsidRPr="004E2983">
        <w:rPr>
          <w:rFonts w:ascii="微软雅黑" w:eastAsia="微软雅黑" w:hAnsi="微软雅黑" w:hint="eastAsia"/>
        </w:rPr>
        <w:t>pushViewController</w:t>
      </w:r>
      <w:proofErr w:type="spellEnd"/>
      <w:r w:rsidR="002A6910" w:rsidRPr="004E2983">
        <w:rPr>
          <w:rFonts w:ascii="微软雅黑" w:eastAsia="微软雅黑" w:hAnsi="微软雅黑" w:hint="eastAsia"/>
        </w:rPr>
        <w:t>，无不是animation在后台起作用，那些左右滑的体验，有木有想过如何一句话就能实现？</w:t>
      </w:r>
      <w:r w:rsidR="00676D25" w:rsidRPr="004E2983">
        <w:rPr>
          <w:rFonts w:ascii="微软雅黑" w:eastAsia="微软雅黑" w:hAnsi="微软雅黑" w:hint="eastAsia"/>
        </w:rPr>
        <w:t>其实这个呈现技术，跟Flash还真就差不多，所以两家公司暗战难免，</w:t>
      </w:r>
      <w:r w:rsidR="00676D25" w:rsidRPr="004E2983">
        <w:rPr>
          <w:rFonts w:ascii="微软雅黑" w:eastAsia="微软雅黑" w:hAnsi="微软雅黑" w:hint="eastAsia"/>
        </w:rPr>
        <w:lastRenderedPageBreak/>
        <w:t>核心技术一样啊！</w:t>
      </w:r>
    </w:p>
    <w:p w14:paraId="29A32F9D" w14:textId="77777777" w:rsidR="00676D25" w:rsidRPr="004E2983" w:rsidRDefault="00676D25">
      <w:pPr>
        <w:rPr>
          <w:rFonts w:ascii="微软雅黑" w:eastAsia="微软雅黑" w:hAnsi="微软雅黑"/>
        </w:rPr>
      </w:pPr>
    </w:p>
    <w:p w14:paraId="746652E7" w14:textId="77777777" w:rsidR="00676D25" w:rsidRPr="004E2983" w:rsidRDefault="00676D25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 xml:space="preserve">The </w:t>
      </w:r>
      <w:r w:rsidRPr="004E2983">
        <w:rPr>
          <w:rFonts w:ascii="微软雅黑" w:eastAsia="微软雅黑" w:hAnsi="微软雅黑" w:hint="eastAsia"/>
        </w:rPr>
        <w:t>Page 介个你叫我如何翻译是好？？页？</w:t>
      </w:r>
    </w:p>
    <w:p w14:paraId="148762F4" w14:textId="77777777" w:rsidR="00676D25" w:rsidRPr="004E2983" w:rsidRDefault="00676D25" w:rsidP="00676D25">
      <w:pPr>
        <w:rPr>
          <w:rFonts w:ascii="微软雅黑" w:eastAsia="微软雅黑" w:hAnsi="微软雅黑"/>
        </w:rPr>
      </w:pPr>
    </w:p>
    <w:p w14:paraId="28EBE802" w14:textId="77777777" w:rsidR="00676D25" w:rsidRPr="004E2983" w:rsidRDefault="00676D25" w:rsidP="00676D25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 2D使用了一个常人绘画者的模型，每一次成功的操作绘图，都是在之前的基础上层叠。绘上去的，不能再改。除非再绘图改掉那一块。无法撤销，永远是增量式改进。</w:t>
      </w:r>
    </w:p>
    <w:p w14:paraId="7D30657F" w14:textId="77777777" w:rsidR="00676D25" w:rsidRPr="004E2983" w:rsidRDefault="00676D25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好吧，你们看下图，就懂了，绘图顺序不同，导致了不同的结果。</w:t>
      </w:r>
    </w:p>
    <w:p w14:paraId="44B2B1FF" w14:textId="77777777" w:rsidR="00676D25" w:rsidRPr="004E2983" w:rsidRDefault="00676D25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 wp14:anchorId="14CC1638" wp14:editId="747D21E1">
            <wp:extent cx="4181475" cy="4667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35D07" w14:textId="77777777" w:rsidR="00676D25" w:rsidRPr="004E2983" w:rsidRDefault="00676D25">
      <w:pPr>
        <w:rPr>
          <w:rFonts w:ascii="微软雅黑" w:eastAsia="微软雅黑" w:hAnsi="微软雅黑"/>
        </w:rPr>
      </w:pPr>
    </w:p>
    <w:p w14:paraId="7CF4A3C4" w14:textId="77777777" w:rsidR="00AB38BC" w:rsidRPr="004E2983" w:rsidRDefault="00AB38BC" w:rsidP="00AB38BC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这个所谓的Page</w:t>
      </w:r>
      <w:r w:rsidR="009868F4" w:rsidRPr="004E2983">
        <w:rPr>
          <w:rFonts w:ascii="微软雅黑" w:eastAsia="微软雅黑" w:hAnsi="微软雅黑" w:hint="eastAsia"/>
        </w:rPr>
        <w:t>页，不一定是一张纸，可能是打印机，可能虚拟的pdf纸张概念</w:t>
      </w:r>
      <w:r w:rsidRPr="004E2983">
        <w:rPr>
          <w:rFonts w:ascii="微软雅黑" w:eastAsia="微软雅黑" w:hAnsi="微软雅黑" w:hint="eastAsia"/>
        </w:rPr>
        <w:t>，</w:t>
      </w:r>
      <w:r w:rsidR="009868F4" w:rsidRPr="004E2983">
        <w:rPr>
          <w:rFonts w:ascii="微软雅黑" w:eastAsia="微软雅黑" w:hAnsi="微软雅黑" w:hint="eastAsia"/>
        </w:rPr>
        <w:t>可能是</w:t>
      </w:r>
      <w:r w:rsidR="009868F4" w:rsidRPr="004E2983">
        <w:rPr>
          <w:rFonts w:ascii="微软雅黑" w:eastAsia="微软雅黑" w:hAnsi="微软雅黑" w:hint="eastAsia"/>
        </w:rPr>
        <w:lastRenderedPageBreak/>
        <w:t>bitmap，到底是啥取决于你使用哪一种context。记住，以后可能N种类型的Context，比如</w:t>
      </w:r>
      <w:bookmarkStart w:id="0" w:name="OLE_LINK10"/>
      <w:bookmarkStart w:id="1" w:name="OLE_LINK11"/>
      <w:proofErr w:type="spellStart"/>
      <w:r w:rsidR="009868F4" w:rsidRPr="004E2983">
        <w:rPr>
          <w:rFonts w:ascii="微软雅黑" w:eastAsia="微软雅黑" w:hAnsi="微软雅黑" w:hint="eastAsia"/>
        </w:rPr>
        <w:t>CGPDFContext</w:t>
      </w:r>
      <w:bookmarkEnd w:id="0"/>
      <w:bookmarkEnd w:id="1"/>
      <w:proofErr w:type="spellEnd"/>
      <w:r w:rsidR="009868F4" w:rsidRPr="004E2983">
        <w:rPr>
          <w:rFonts w:ascii="微软雅黑" w:eastAsia="微软雅黑" w:hAnsi="微软雅黑" w:hint="eastAsia"/>
        </w:rPr>
        <w:t>，</w:t>
      </w:r>
      <w:proofErr w:type="spellStart"/>
      <w:r w:rsidR="009868F4" w:rsidRPr="004E2983">
        <w:rPr>
          <w:rFonts w:ascii="微软雅黑" w:eastAsia="微软雅黑" w:hAnsi="微软雅黑" w:hint="eastAsia"/>
        </w:rPr>
        <w:t>CGBlahblah</w:t>
      </w:r>
      <w:proofErr w:type="spellEnd"/>
      <w:r w:rsidR="009868F4" w:rsidRPr="004E2983">
        <w:rPr>
          <w:rFonts w:ascii="微软雅黑" w:eastAsia="微软雅黑" w:hAnsi="微软雅黑"/>
        </w:rPr>
        <w:t>…</w:t>
      </w:r>
      <w:r w:rsidR="009868F4" w:rsidRPr="004E2983">
        <w:rPr>
          <w:rFonts w:ascii="微软雅黑" w:eastAsia="微软雅黑" w:hAnsi="微软雅黑" w:hint="eastAsia"/>
        </w:rPr>
        <w:t>Context等等。</w:t>
      </w:r>
    </w:p>
    <w:p w14:paraId="503B8851" w14:textId="77777777" w:rsidR="009868F4" w:rsidRPr="004E2983" w:rsidRDefault="009868F4" w:rsidP="00AB38BC">
      <w:pPr>
        <w:rPr>
          <w:rFonts w:ascii="微软雅黑" w:eastAsia="微软雅黑" w:hAnsi="微软雅黑"/>
        </w:rPr>
      </w:pPr>
    </w:p>
    <w:p w14:paraId="16E97DD8" w14:textId="77777777" w:rsidR="009868F4" w:rsidRPr="004E2983" w:rsidRDefault="009868F4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绘画到哪儿去了？ Graphics Context。</w:t>
      </w:r>
    </w:p>
    <w:p w14:paraId="168D88F5" w14:textId="77777777" w:rsidR="00AF505D" w:rsidRPr="004E2983" w:rsidRDefault="00AF505D" w:rsidP="00AF505D">
      <w:pPr>
        <w:rPr>
          <w:rFonts w:ascii="微软雅黑" w:eastAsia="微软雅黑" w:hAnsi="微软雅黑"/>
        </w:rPr>
      </w:pPr>
    </w:p>
    <w:p w14:paraId="4ECBEF67" w14:textId="77777777" w:rsidR="004402BB" w:rsidRPr="004E2983" w:rsidRDefault="0066495A" w:rsidP="00AF505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一个</w:t>
      </w:r>
      <w:r w:rsidRPr="004E2983">
        <w:rPr>
          <w:rFonts w:ascii="微软雅黑" w:eastAsia="微软雅黑" w:hAnsi="微软雅黑"/>
        </w:rPr>
        <w:t>graphics context</w:t>
      </w:r>
      <w:r w:rsidRPr="004E2983">
        <w:rPr>
          <w:rFonts w:ascii="微软雅黑" w:eastAsia="微软雅黑" w:hAnsi="微软雅黑" w:hint="eastAsia"/>
        </w:rPr>
        <w:t>是一个不透明的图形数据类型，我们有个基类叫</w:t>
      </w:r>
      <w:proofErr w:type="spellStart"/>
      <w:r w:rsidRPr="004E2983">
        <w:rPr>
          <w:rFonts w:ascii="微软雅黑" w:eastAsia="微软雅黑" w:hAnsi="微软雅黑" w:hint="eastAsia"/>
        </w:rPr>
        <w:t>CGContextRef</w:t>
      </w:r>
      <w:proofErr w:type="spellEnd"/>
      <w:r w:rsidRPr="004E2983">
        <w:rPr>
          <w:rFonts w:ascii="微软雅黑" w:eastAsia="微软雅黑" w:hAnsi="微软雅黑" w:hint="eastAsia"/>
        </w:rPr>
        <w:t>，它概括了这个图形所有的内容，可能是一个pdf文件，一个bitmap，一个显示着的窗口。它内部包含了这么些信息，绘图参数，设备指定的显示参数比例（比如pdf）。</w:t>
      </w:r>
      <w:r w:rsidR="004402BB" w:rsidRPr="004E2983">
        <w:rPr>
          <w:rFonts w:ascii="微软雅黑" w:eastAsia="微软雅黑" w:hAnsi="微软雅黑" w:hint="eastAsia"/>
        </w:rPr>
        <w:t>你不需要考虑设备投放比例等等问题，quartz替你做好了。很高档。</w:t>
      </w:r>
    </w:p>
    <w:p w14:paraId="00AC1871" w14:textId="77777777" w:rsidR="004402BB" w:rsidRPr="004E2983" w:rsidRDefault="004402BB" w:rsidP="00AF505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7F89B623" wp14:editId="611D513A">
            <wp:extent cx="5095875" cy="5153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2483E" w14:textId="77777777" w:rsidR="00C45E49" w:rsidRPr="004E2983" w:rsidRDefault="0044113E" w:rsidP="0044113E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这些</w:t>
      </w:r>
      <w:r w:rsidRPr="004E2983">
        <w:rPr>
          <w:rFonts w:ascii="微软雅黑" w:eastAsia="微软雅黑" w:hAnsi="微软雅黑"/>
        </w:rPr>
        <w:t>graphics contexts</w:t>
      </w:r>
      <w:r w:rsidRPr="004E2983">
        <w:rPr>
          <w:rFonts w:ascii="微软雅黑" w:eastAsia="微软雅黑" w:hAnsi="微软雅黑" w:hint="eastAsia"/>
        </w:rPr>
        <w:t>有如下特殊的分支类型：</w:t>
      </w:r>
    </w:p>
    <w:p w14:paraId="550A5E45" w14:textId="77777777" w:rsidR="00C45E49" w:rsidRPr="004E2983" w:rsidRDefault="00C45E49" w:rsidP="0044113E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44113E" w:rsidRPr="004E2983">
        <w:rPr>
          <w:rFonts w:ascii="微软雅黑" w:eastAsia="微软雅黑" w:hAnsi="微软雅黑" w:hint="eastAsia"/>
        </w:rPr>
        <w:t>一个bitmap的</w:t>
      </w:r>
      <w:r w:rsidR="0044113E" w:rsidRPr="004E2983">
        <w:rPr>
          <w:rFonts w:ascii="微软雅黑" w:eastAsia="微软雅黑" w:hAnsi="微软雅黑"/>
          <w:kern w:val="0"/>
        </w:rPr>
        <w:t>graphics contexts</w:t>
      </w:r>
      <w:r w:rsidR="0044113E" w:rsidRPr="004E2983">
        <w:rPr>
          <w:rFonts w:ascii="微软雅黑" w:eastAsia="微软雅黑" w:hAnsi="微软雅黑" w:hint="eastAsia"/>
          <w:kern w:val="0"/>
        </w:rPr>
        <w:t>允许你绘RGB颜色，CMYK颜色，bitmap里的灰度值。Bitmap嘛，大家都懂的，微软搞的格式，苹果也差不多一个意思，总结下来，就是每个像素点，一个颜色，最终汇集为一个Array集合。我不禁想起，大学毕业设计搞的游程图像编码，唉。</w:t>
      </w:r>
    </w:p>
    <w:p w14:paraId="09CF6A04" w14:textId="77777777" w:rsidR="00C45E49" w:rsidRPr="004E2983" w:rsidRDefault="00C45E49" w:rsidP="0044113E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44113E" w:rsidRPr="004E2983">
        <w:rPr>
          <w:rFonts w:ascii="微软雅黑" w:eastAsia="微软雅黑" w:hAnsi="微软雅黑" w:hint="eastAsia"/>
        </w:rPr>
        <w:t>一个PDF类型的graphics context嘛，允许你创建PDF文档，绘出来。它与BITMAP类型的明显区别就是：</w:t>
      </w:r>
    </w:p>
    <w:p w14:paraId="7522D2F9" w14:textId="77777777" w:rsidR="00C45E49" w:rsidRPr="004E2983" w:rsidRDefault="00C45E49" w:rsidP="00B33731">
      <w:pPr>
        <w:ind w:leftChars="400" w:left="840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PDF </w:t>
      </w:r>
      <w:r w:rsidR="0044113E" w:rsidRPr="004E2983">
        <w:rPr>
          <w:rFonts w:ascii="微软雅黑" w:eastAsia="微软雅黑" w:hAnsi="微软雅黑" w:hint="eastAsia"/>
        </w:rPr>
        <w:t>文件可能存在很多页，介个。。我就不解释了。</w:t>
      </w:r>
    </w:p>
    <w:p w14:paraId="54048B26" w14:textId="77777777" w:rsidR="00C45E49" w:rsidRPr="004E2983" w:rsidRDefault="00C45E49" w:rsidP="00B33731">
      <w:pPr>
        <w:ind w:leftChars="400" w:left="840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44113E" w:rsidRPr="004E2983">
        <w:rPr>
          <w:rFonts w:ascii="微软雅黑" w:eastAsia="微软雅黑" w:hAnsi="微软雅黑" w:hint="eastAsia"/>
        </w:rPr>
        <w:t>当你绘图一个pdf时候，它会根据你最终输出的设备像素大小，来动态优化，</w:t>
      </w:r>
      <w:r w:rsidR="0044113E" w:rsidRPr="004E2983">
        <w:rPr>
          <w:rFonts w:ascii="微软雅黑" w:eastAsia="微软雅黑" w:hAnsi="微软雅黑" w:hint="eastAsia"/>
        </w:rPr>
        <w:lastRenderedPageBreak/>
        <w:t>也就是常说的，显示百分比例。</w:t>
      </w:r>
    </w:p>
    <w:p w14:paraId="4D5B11D6" w14:textId="77777777" w:rsidR="00C45E49" w:rsidRPr="004E2983" w:rsidRDefault="00C45E49" w:rsidP="00B33731">
      <w:pPr>
        <w:ind w:leftChars="400" w:left="840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026ADB" w:rsidRPr="004E2983">
        <w:rPr>
          <w:rFonts w:ascii="微软雅黑" w:eastAsia="微软雅黑" w:hAnsi="微软雅黑" w:hint="eastAsia"/>
        </w:rPr>
        <w:t>PDF文件是天生的分辨率独立的东西，就是说，矢量图啦。可以放大，缩小，而不损失分辨率。我想起了UI的PSD，差不多一个意思吧。而BITMAP呢，由显示多大决定了自身的清晰度，会经过一系列处理损失自身分辨率。</w:t>
      </w:r>
    </w:p>
    <w:p w14:paraId="39C82133" w14:textId="77777777" w:rsidR="00026ADB" w:rsidRPr="004E2983" w:rsidRDefault="00026ADB" w:rsidP="00026AD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B33731" w:rsidRPr="004E2983">
        <w:rPr>
          <w:rFonts w:ascii="微软雅黑" w:eastAsia="微软雅黑" w:hAnsi="微软雅黑" w:hint="eastAsia"/>
        </w:rPr>
        <w:t>一个window 类型的graphics context，就是能绘画到一个窗口里的类型啦。注意，这个Quartz 2D图形引擎不是窗口管理系统，想要从一个窗口获得graphic context，请</w:t>
      </w:r>
      <w:r w:rsidR="00A64B1C" w:rsidRPr="004E2983">
        <w:rPr>
          <w:rFonts w:ascii="微软雅黑" w:eastAsia="微软雅黑" w:hAnsi="微软雅黑" w:hint="eastAsia"/>
        </w:rPr>
        <w:t>参考其他文档，</w:t>
      </w:r>
      <w:r w:rsidRPr="004E2983">
        <w:rPr>
          <w:rFonts w:ascii="微软雅黑" w:eastAsia="微软雅黑" w:hAnsi="微软雅黑"/>
        </w:rPr>
        <w:t xml:space="preserve"> See “Creating a Window Graphics</w:t>
      </w:r>
      <w:r w:rsidR="00A64B1C" w:rsidRPr="004E2983">
        <w:rPr>
          <w:rFonts w:ascii="微软雅黑" w:eastAsia="微软雅黑" w:hAnsi="微软雅黑" w:hint="eastAsia"/>
        </w:rPr>
        <w:t xml:space="preserve"> </w:t>
      </w:r>
      <w:r w:rsidRPr="004E2983">
        <w:rPr>
          <w:rFonts w:ascii="微软雅黑" w:eastAsia="微软雅黑" w:hAnsi="微软雅黑"/>
        </w:rPr>
        <w:t>Context in Mac OS X” (page 29) for details.</w:t>
      </w:r>
    </w:p>
    <w:p w14:paraId="4DAE6EEE" w14:textId="77777777" w:rsidR="00026ADB" w:rsidRPr="004E2983" w:rsidRDefault="00026ADB" w:rsidP="00BD595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A64B1C" w:rsidRPr="004E2983">
        <w:rPr>
          <w:rFonts w:ascii="微软雅黑" w:eastAsia="微软雅黑" w:hAnsi="微软雅黑" w:hint="eastAsia"/>
        </w:rPr>
        <w:t>一个layer类型的context，</w:t>
      </w:r>
      <w:r w:rsidR="00013BB8" w:rsidRPr="004E2983">
        <w:rPr>
          <w:rFonts w:ascii="微软雅黑" w:eastAsia="微软雅黑" w:hAnsi="微软雅黑" w:hint="eastAsia"/>
        </w:rPr>
        <w:t>类名叫</w:t>
      </w:r>
      <w:proofErr w:type="spellStart"/>
      <w:r w:rsidR="00013BB8" w:rsidRPr="004E2983">
        <w:rPr>
          <w:rFonts w:ascii="微软雅黑" w:eastAsia="微软雅黑" w:hAnsi="微软雅黑" w:hint="eastAsia"/>
        </w:rPr>
        <w:t>CGLayerRef</w:t>
      </w:r>
      <w:proofErr w:type="spellEnd"/>
      <w:r w:rsidR="00013BB8" w:rsidRPr="004E2983">
        <w:rPr>
          <w:rFonts w:ascii="微软雅黑" w:eastAsia="微软雅黑" w:hAnsi="微软雅黑" w:hint="eastAsia"/>
        </w:rPr>
        <w:t>，</w:t>
      </w:r>
      <w:r w:rsidR="0049591D" w:rsidRPr="004E2983">
        <w:rPr>
          <w:rFonts w:ascii="微软雅黑" w:eastAsia="微软雅黑" w:hAnsi="微软雅黑" w:hint="eastAsia"/>
        </w:rPr>
        <w:t>差不多意思是，是一个层面的概念，一个context里，可以有很多</w:t>
      </w:r>
      <w:proofErr w:type="spellStart"/>
      <w:r w:rsidR="0049591D" w:rsidRPr="004E2983">
        <w:rPr>
          <w:rFonts w:ascii="微软雅黑" w:eastAsia="微软雅黑" w:hAnsi="微软雅黑" w:hint="eastAsia"/>
        </w:rPr>
        <w:t>CG</w:t>
      </w:r>
      <w:r w:rsidR="008F2512" w:rsidRPr="004E2983">
        <w:rPr>
          <w:rFonts w:ascii="微软雅黑" w:eastAsia="微软雅黑" w:hAnsi="微软雅黑" w:hint="eastAsia"/>
        </w:rPr>
        <w:t>Layer</w:t>
      </w:r>
      <w:proofErr w:type="spellEnd"/>
      <w:r w:rsidR="00BD595B" w:rsidRPr="004E2983">
        <w:rPr>
          <w:rFonts w:ascii="微软雅黑" w:eastAsia="微软雅黑" w:hAnsi="微软雅黑" w:hint="eastAsia"/>
        </w:rPr>
        <w:t>层，一层一层，重叠起来，注意，不透明。</w:t>
      </w:r>
    </w:p>
    <w:p w14:paraId="37E26C4A" w14:textId="77777777" w:rsidR="00BD595B" w:rsidRPr="004E2983" w:rsidRDefault="00BD595B" w:rsidP="00BD595B">
      <w:pPr>
        <w:rPr>
          <w:rFonts w:ascii="微软雅黑" w:eastAsia="微软雅黑" w:hAnsi="微软雅黑"/>
        </w:rPr>
      </w:pPr>
    </w:p>
    <w:p w14:paraId="046125D5" w14:textId="77777777" w:rsidR="0078404F" w:rsidRPr="004E2983" w:rsidRDefault="0078404F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 xml:space="preserve">Quartz 2D </w:t>
      </w:r>
      <w:r w:rsidRPr="004E2983">
        <w:rPr>
          <w:rFonts w:ascii="微软雅黑" w:eastAsia="微软雅黑" w:hAnsi="微软雅黑" w:hint="eastAsia"/>
        </w:rPr>
        <w:t>各种不透明的数据类型介绍</w:t>
      </w:r>
    </w:p>
    <w:p w14:paraId="1DF512C7" w14:textId="77777777" w:rsidR="0078404F" w:rsidRPr="004E2983" w:rsidRDefault="0078404F" w:rsidP="00BD595B">
      <w:pPr>
        <w:rPr>
          <w:rFonts w:ascii="微软雅黑" w:eastAsia="微软雅黑" w:hAnsi="微软雅黑"/>
        </w:rPr>
      </w:pPr>
    </w:p>
    <w:p w14:paraId="5DDE312F" w14:textId="77777777" w:rsidR="00026ADB" w:rsidRPr="004E2983" w:rsidRDefault="00AD5840" w:rsidP="00026AD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Quartz 2D API</w:t>
      </w:r>
      <w:r w:rsidRPr="004E2983">
        <w:rPr>
          <w:rFonts w:ascii="微软雅黑" w:eastAsia="微软雅黑" w:hAnsi="微软雅黑" w:hint="eastAsia"/>
        </w:rPr>
        <w:t>定义了相当多的数据类型，这些都是Core Graphic的框架下，所以都是CG开头命名。</w:t>
      </w:r>
    </w:p>
    <w:p w14:paraId="3011D08F" w14:textId="77777777" w:rsidR="00AD5840" w:rsidRPr="004E2983" w:rsidRDefault="00914648" w:rsidP="00026AD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你想要实现某功能，请找相应的类去实现。下面举例：</w:t>
      </w:r>
    </w:p>
    <w:p w14:paraId="367ADAC9" w14:textId="77777777" w:rsidR="00914648" w:rsidRPr="004E2983" w:rsidRDefault="00914648" w:rsidP="00914648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 你可以利用PDF PAGE对象（也就是</w:t>
      </w:r>
      <w:proofErr w:type="spellStart"/>
      <w:r w:rsidRPr="004E2983">
        <w:rPr>
          <w:rFonts w:ascii="微软雅黑" w:eastAsia="微软雅黑" w:hAnsi="微软雅黑" w:hint="eastAsia"/>
        </w:rPr>
        <w:t>CGPDFContext</w:t>
      </w:r>
      <w:proofErr w:type="spellEnd"/>
      <w:r w:rsidRPr="004E2983">
        <w:rPr>
          <w:rFonts w:ascii="微软雅黑" w:eastAsia="微软雅黑" w:hAnsi="微软雅黑" w:hint="eastAsia"/>
        </w:rPr>
        <w:t>），旋转显示PDF的一页，并且让Quartz 2D去渲染显示到graphics context里。</w:t>
      </w:r>
    </w:p>
    <w:p w14:paraId="22282CE2" w14:textId="77777777" w:rsidR="00914648" w:rsidRPr="004E2983" w:rsidRDefault="00914648" w:rsidP="00B23A6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B23A63" w:rsidRPr="004E2983">
        <w:rPr>
          <w:rFonts w:ascii="微软雅黑" w:eastAsia="微软雅黑" w:hAnsi="微软雅黑" w:hint="eastAsia"/>
        </w:rPr>
        <w:t>你可以画一个样板，创造一个自定义的对象，定义模样，并且要求按照指定的模样画进去。</w:t>
      </w:r>
    </w:p>
    <w:p w14:paraId="7A4EA819" w14:textId="77777777" w:rsidR="00914648" w:rsidRPr="004E2983" w:rsidRDefault="00914648" w:rsidP="00B23A6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B23A63" w:rsidRPr="004E2983">
        <w:rPr>
          <w:rFonts w:ascii="微软雅黑" w:eastAsia="微软雅黑" w:hAnsi="微软雅黑" w:hint="eastAsia"/>
        </w:rPr>
        <w:t>你也可以在一个轴状，或者放射状的区域里填充颜色，提供一个方法去依据每个点判断</w:t>
      </w:r>
      <w:r w:rsidR="00B23A63" w:rsidRPr="004E2983">
        <w:rPr>
          <w:rFonts w:ascii="微软雅黑" w:eastAsia="微软雅黑" w:hAnsi="微软雅黑" w:hint="eastAsia"/>
        </w:rPr>
        <w:lastRenderedPageBreak/>
        <w:t>决定颜色，最后填充满。</w:t>
      </w:r>
    </w:p>
    <w:p w14:paraId="3693CAA8" w14:textId="77777777" w:rsidR="00B23A63" w:rsidRPr="004E2983" w:rsidRDefault="009253E9" w:rsidP="00B23A6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 wp14:anchorId="3CC2094B" wp14:editId="7AEB594F">
            <wp:extent cx="5274310" cy="24676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2675F" w14:textId="77777777" w:rsidR="009253E9" w:rsidRPr="004E2983" w:rsidRDefault="009253E9" w:rsidP="00B23A63">
      <w:pPr>
        <w:rPr>
          <w:rFonts w:ascii="微软雅黑" w:eastAsia="微软雅黑" w:hAnsi="微软雅黑"/>
        </w:rPr>
      </w:pPr>
    </w:p>
    <w:p w14:paraId="48D48745" w14:textId="77777777" w:rsidR="009253E9" w:rsidRPr="004E2983" w:rsidRDefault="009253E9" w:rsidP="009253E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以下是具体类名介绍</w:t>
      </w:r>
      <w:r w:rsidRPr="004E2983">
        <w:rPr>
          <w:rFonts w:ascii="微软雅黑" w:eastAsia="微软雅黑" w:hAnsi="微软雅黑"/>
        </w:rPr>
        <w:t>:</w:t>
      </w:r>
    </w:p>
    <w:p w14:paraId="1C564127" w14:textId="77777777" w:rsidR="009253E9" w:rsidRPr="004E2983" w:rsidRDefault="009253E9" w:rsidP="009253E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CGPathRef</w:t>
      </w:r>
      <w:proofErr w:type="spellEnd"/>
      <w:r w:rsidRPr="004E2983">
        <w:rPr>
          <w:rFonts w:ascii="微软雅黑" w:eastAsia="微软雅黑" w:hAnsi="微软雅黑" w:hint="eastAsia"/>
        </w:rPr>
        <w:t>, 使用矢量图形来画线。</w:t>
      </w:r>
    </w:p>
    <w:p w14:paraId="340E3BE7" w14:textId="77777777" w:rsidR="00C10789" w:rsidRPr="004E2983" w:rsidRDefault="009253E9" w:rsidP="00C1078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CGImageRef</w:t>
      </w:r>
      <w:proofErr w:type="spellEnd"/>
      <w:r w:rsidRPr="004E2983">
        <w:rPr>
          <w:rFonts w:ascii="微软雅黑" w:eastAsia="微软雅黑" w:hAnsi="微软雅黑" w:hint="eastAsia"/>
        </w:rPr>
        <w:t>, 用来呈现bitmap或者bitmap的面具mask</w:t>
      </w:r>
      <w:r w:rsidR="00C10789" w:rsidRPr="004E2983">
        <w:rPr>
          <w:rFonts w:ascii="微软雅黑" w:eastAsia="微软雅黑" w:hAnsi="微软雅黑" w:hint="eastAsia"/>
        </w:rPr>
        <w:t>，面具的渊源在于bitmap时代，没有不透明的概念。所以，如果想层叠怎么办？就出现了bitmap与bitmap mask，简单说，就是黑透明，白不透明。</w:t>
      </w:r>
    </w:p>
    <w:p w14:paraId="211CD261" w14:textId="77777777" w:rsidR="00C10789" w:rsidRPr="004E2983" w:rsidRDefault="009253E9" w:rsidP="00C1078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CGLayerRef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r w:rsidR="00C10789" w:rsidRPr="004E2983">
        <w:rPr>
          <w:rFonts w:ascii="微软雅黑" w:eastAsia="微软雅黑" w:hAnsi="微软雅黑" w:hint="eastAsia"/>
        </w:rPr>
        <w:t>用来呈现层面，可能会被重复多次使用。例如背景墙，patterns等等。</w:t>
      </w:r>
    </w:p>
    <w:p w14:paraId="69BF9553" w14:textId="77777777" w:rsidR="009253E9" w:rsidRPr="004E2983" w:rsidRDefault="009253E9" w:rsidP="00C1078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CGPatternRef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r w:rsidR="000B343F" w:rsidRPr="004E2983">
        <w:rPr>
          <w:rFonts w:ascii="微软雅黑" w:eastAsia="微软雅黑" w:hAnsi="微软雅黑" w:hint="eastAsia"/>
        </w:rPr>
        <w:t>用来重复绘画。哥哭了，尼玛这个与</w:t>
      </w:r>
      <w:proofErr w:type="spellStart"/>
      <w:r w:rsidR="000B343F" w:rsidRPr="004E2983">
        <w:rPr>
          <w:rFonts w:ascii="微软雅黑" w:eastAsia="微软雅黑" w:hAnsi="微软雅黑" w:hint="eastAsia"/>
        </w:rPr>
        <w:t>CGLayerRef</w:t>
      </w:r>
      <w:proofErr w:type="spellEnd"/>
      <w:r w:rsidR="000B343F" w:rsidRPr="004E2983">
        <w:rPr>
          <w:rFonts w:ascii="微软雅黑" w:eastAsia="微软雅黑" w:hAnsi="微软雅黑" w:hint="eastAsia"/>
        </w:rPr>
        <w:t>有嘛区别啊？</w:t>
      </w:r>
    </w:p>
    <w:p w14:paraId="75D072EE" w14:textId="77777777" w:rsidR="000B343F" w:rsidRPr="004E2983" w:rsidRDefault="000B343F" w:rsidP="000B343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CGShadingRef</w:t>
      </w:r>
      <w:proofErr w:type="spellEnd"/>
      <w:r w:rsidRPr="004E2983">
        <w:rPr>
          <w:rFonts w:ascii="微软雅黑" w:eastAsia="微软雅黑" w:hAnsi="微软雅黑" w:hint="eastAsia"/>
        </w:rPr>
        <w:t xml:space="preserve"> and </w:t>
      </w:r>
      <w:proofErr w:type="spellStart"/>
      <w:r w:rsidRPr="004E2983">
        <w:rPr>
          <w:rFonts w:ascii="微软雅黑" w:eastAsia="微软雅黑" w:hAnsi="微软雅黑" w:hint="eastAsia"/>
        </w:rPr>
        <w:t>CGGradientRef</w:t>
      </w:r>
      <w:proofErr w:type="spellEnd"/>
      <w:r w:rsidRPr="004E2983">
        <w:rPr>
          <w:rFonts w:ascii="微软雅黑" w:eastAsia="微软雅黑" w:hAnsi="微软雅黑" w:hint="eastAsia"/>
        </w:rPr>
        <w:t>, 用来绘画曲线。</w:t>
      </w:r>
    </w:p>
    <w:p w14:paraId="58D6163C" w14:textId="77777777" w:rsidR="006F18A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bookmarkStart w:id="2" w:name="OLE_LINK12"/>
      <w:bookmarkStart w:id="3" w:name="OLE_LINK13"/>
      <w:proofErr w:type="spellStart"/>
      <w:r w:rsidRPr="004E2983">
        <w:rPr>
          <w:rFonts w:ascii="微软雅黑" w:eastAsia="微软雅黑" w:hAnsi="微软雅黑" w:hint="eastAsia"/>
        </w:rPr>
        <w:t>CGFunctionRef</w:t>
      </w:r>
      <w:bookmarkEnd w:id="2"/>
      <w:bookmarkEnd w:id="3"/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r w:rsidR="006F18AF" w:rsidRPr="004E2983">
        <w:rPr>
          <w:rFonts w:ascii="微软雅黑" w:eastAsia="微软雅黑" w:hAnsi="微软雅黑" w:hint="eastAsia"/>
        </w:rPr>
        <w:t>用来定义指定了曲率作为参</w:t>
      </w:r>
      <w:bookmarkStart w:id="4" w:name="_GoBack"/>
      <w:bookmarkEnd w:id="4"/>
      <w:r w:rsidR="006F18AF" w:rsidRPr="004E2983">
        <w:rPr>
          <w:rFonts w:ascii="微软雅黑" w:eastAsia="微软雅黑" w:hAnsi="微软雅黑" w:hint="eastAsia"/>
        </w:rPr>
        <w:t>数的回调函数。当你创造一个曲线对象的时候，拿这个</w:t>
      </w:r>
      <w:proofErr w:type="spellStart"/>
      <w:r w:rsidR="006F18AF" w:rsidRPr="004E2983">
        <w:rPr>
          <w:rFonts w:ascii="微软雅黑" w:eastAsia="微软雅黑" w:hAnsi="微软雅黑" w:hint="eastAsia"/>
        </w:rPr>
        <w:t>CGFunctionRef</w:t>
      </w:r>
      <w:proofErr w:type="spellEnd"/>
      <w:r w:rsidR="006F18AF" w:rsidRPr="004E2983">
        <w:rPr>
          <w:rFonts w:ascii="微软雅黑" w:eastAsia="微软雅黑" w:hAnsi="微软雅黑" w:hint="eastAsia"/>
        </w:rPr>
        <w:t xml:space="preserve"> 作为函数指针传递过去。</w:t>
      </w:r>
    </w:p>
    <w:p w14:paraId="281FECB7" w14:textId="77777777" w:rsidR="006F18A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CGColorRef</w:t>
      </w:r>
      <w:proofErr w:type="spellEnd"/>
      <w:r w:rsidRPr="004E2983">
        <w:rPr>
          <w:rFonts w:ascii="微软雅黑" w:eastAsia="微软雅黑" w:hAnsi="微软雅黑" w:hint="eastAsia"/>
        </w:rPr>
        <w:t xml:space="preserve"> and </w:t>
      </w:r>
      <w:proofErr w:type="spellStart"/>
      <w:r w:rsidRPr="004E2983">
        <w:rPr>
          <w:rFonts w:ascii="微软雅黑" w:eastAsia="微软雅黑" w:hAnsi="微软雅黑" w:hint="eastAsia"/>
        </w:rPr>
        <w:t>CGColorSpaceRef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r w:rsidR="006F18AF" w:rsidRPr="004E2983">
        <w:rPr>
          <w:rFonts w:ascii="微软雅黑" w:eastAsia="微软雅黑" w:hAnsi="微软雅黑" w:hint="eastAsia"/>
        </w:rPr>
        <w:t>用来告诉Quartz引擎如何去理解颜色。简要说，就是颜色啦。</w:t>
      </w:r>
    </w:p>
    <w:p w14:paraId="6BC8F80D" w14:textId="77777777" w:rsidR="006F18A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CGImageSourceRef</w:t>
      </w:r>
      <w:proofErr w:type="spellEnd"/>
      <w:r w:rsidRPr="004E2983">
        <w:rPr>
          <w:rFonts w:ascii="微软雅黑" w:eastAsia="微软雅黑" w:hAnsi="微软雅黑" w:hint="eastAsia"/>
        </w:rPr>
        <w:t xml:space="preserve"> and </w:t>
      </w:r>
      <w:proofErr w:type="spellStart"/>
      <w:r w:rsidRPr="004E2983">
        <w:rPr>
          <w:rFonts w:ascii="微软雅黑" w:eastAsia="微软雅黑" w:hAnsi="微软雅黑" w:hint="eastAsia"/>
        </w:rPr>
        <w:t>CGImageDestinationRef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r w:rsidR="006F18AF" w:rsidRPr="004E2983">
        <w:rPr>
          <w:rFonts w:ascii="微软雅黑" w:eastAsia="微软雅黑" w:hAnsi="微软雅黑" w:hint="eastAsia"/>
        </w:rPr>
        <w:t>这个很重要哦，是Quartz通向外界的进出口，所有的进出数据类型，都指望它呢。</w:t>
      </w:r>
    </w:p>
    <w:p w14:paraId="17E1072E" w14:textId="77777777" w:rsidR="000B343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lastRenderedPageBreak/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CGFontRef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r w:rsidR="006F18AF" w:rsidRPr="004E2983">
        <w:rPr>
          <w:rFonts w:ascii="微软雅黑" w:eastAsia="微软雅黑" w:hAnsi="微软雅黑" w:hint="eastAsia"/>
        </w:rPr>
        <w:t>画TEXT</w:t>
      </w:r>
      <w:r w:rsidRPr="004E2983">
        <w:rPr>
          <w:rFonts w:ascii="微软雅黑" w:eastAsia="微软雅黑" w:hAnsi="微软雅黑" w:hint="eastAsia"/>
        </w:rPr>
        <w:t>.</w:t>
      </w:r>
      <w:r w:rsidR="006F18AF" w:rsidRPr="004E2983">
        <w:rPr>
          <w:rFonts w:ascii="微软雅黑" w:eastAsia="微软雅黑" w:hAnsi="微软雅黑" w:hint="eastAsia"/>
        </w:rPr>
        <w:t xml:space="preserve"> 不禁想</w:t>
      </w:r>
      <w:proofErr w:type="spellStart"/>
      <w:r w:rsidR="006F18AF" w:rsidRPr="004E2983">
        <w:rPr>
          <w:rFonts w:ascii="微软雅黑" w:eastAsia="微软雅黑" w:hAnsi="微软雅黑" w:hint="eastAsia"/>
        </w:rPr>
        <w:t>UIlabel</w:t>
      </w:r>
      <w:proofErr w:type="spellEnd"/>
      <w:r w:rsidR="006F18AF" w:rsidRPr="004E2983">
        <w:rPr>
          <w:rFonts w:ascii="微软雅黑" w:eastAsia="微软雅黑" w:hAnsi="微软雅黑" w:hint="eastAsia"/>
        </w:rPr>
        <w:t>是不是就是封装了这个而已。</w:t>
      </w:r>
    </w:p>
    <w:p w14:paraId="2EDD3E50" w14:textId="77777777" w:rsidR="000B343F" w:rsidRPr="004E2983" w:rsidRDefault="000B343F" w:rsidP="000B343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CGPDFDictionaryRef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proofErr w:type="spellStart"/>
      <w:r w:rsidRPr="004E2983">
        <w:rPr>
          <w:rFonts w:ascii="微软雅黑" w:eastAsia="微软雅黑" w:hAnsi="微软雅黑" w:hint="eastAsia"/>
        </w:rPr>
        <w:t>CGPDFObjectRef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proofErr w:type="spellStart"/>
      <w:r w:rsidRPr="004E2983">
        <w:rPr>
          <w:rFonts w:ascii="微软雅黑" w:eastAsia="微软雅黑" w:hAnsi="微软雅黑" w:hint="eastAsia"/>
        </w:rPr>
        <w:t>CGPDFPageRef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proofErr w:type="spellStart"/>
      <w:r w:rsidRPr="004E2983">
        <w:rPr>
          <w:rFonts w:ascii="微软雅黑" w:eastAsia="微软雅黑" w:hAnsi="微软雅黑" w:hint="eastAsia"/>
        </w:rPr>
        <w:t>CGPDFStream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proofErr w:type="spellStart"/>
      <w:r w:rsidRPr="004E2983">
        <w:rPr>
          <w:rFonts w:ascii="微软雅黑" w:eastAsia="微软雅黑" w:hAnsi="微软雅黑" w:hint="eastAsia"/>
        </w:rPr>
        <w:t>CGPDFStringRef</w:t>
      </w:r>
      <w:proofErr w:type="spellEnd"/>
      <w:r w:rsidRPr="004E2983">
        <w:rPr>
          <w:rFonts w:ascii="微软雅黑" w:eastAsia="微软雅黑" w:hAnsi="微软雅黑" w:hint="eastAsia"/>
        </w:rPr>
        <w:t>, and</w:t>
      </w:r>
    </w:p>
    <w:p w14:paraId="78AC4B4A" w14:textId="77777777" w:rsidR="006F18AF" w:rsidRPr="004E2983" w:rsidRDefault="000B343F" w:rsidP="006F18AF">
      <w:pPr>
        <w:rPr>
          <w:rFonts w:ascii="微软雅黑" w:eastAsia="微软雅黑" w:hAnsi="微软雅黑"/>
        </w:rPr>
      </w:pPr>
      <w:proofErr w:type="spellStart"/>
      <w:r w:rsidRPr="004E2983">
        <w:rPr>
          <w:rFonts w:ascii="微软雅黑" w:eastAsia="微软雅黑" w:hAnsi="微软雅黑"/>
        </w:rPr>
        <w:t>CGPDFArrayRef</w:t>
      </w:r>
      <w:proofErr w:type="spellEnd"/>
      <w:r w:rsidRPr="004E2983">
        <w:rPr>
          <w:rFonts w:ascii="微软雅黑" w:eastAsia="微软雅黑" w:hAnsi="微软雅黑"/>
        </w:rPr>
        <w:t xml:space="preserve">, </w:t>
      </w:r>
      <w:r w:rsidR="006F18AF" w:rsidRPr="004E2983">
        <w:rPr>
          <w:rFonts w:ascii="微软雅黑" w:eastAsia="微软雅黑" w:hAnsi="微软雅黑" w:hint="eastAsia"/>
        </w:rPr>
        <w:t>提供了PDF所有的数据访问操作。</w:t>
      </w:r>
    </w:p>
    <w:p w14:paraId="04D159FC" w14:textId="77777777" w:rsidR="000B343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CGPDFScannerRef</w:t>
      </w:r>
      <w:proofErr w:type="spellEnd"/>
      <w:r w:rsidRPr="004E2983">
        <w:rPr>
          <w:rFonts w:ascii="微软雅黑" w:eastAsia="微软雅黑" w:hAnsi="微软雅黑" w:hint="eastAsia"/>
        </w:rPr>
        <w:t xml:space="preserve"> and </w:t>
      </w:r>
      <w:proofErr w:type="spellStart"/>
      <w:r w:rsidRPr="004E2983">
        <w:rPr>
          <w:rFonts w:ascii="微软雅黑" w:eastAsia="微软雅黑" w:hAnsi="微软雅黑" w:hint="eastAsia"/>
        </w:rPr>
        <w:t>CGPDFContentStreamRef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r w:rsidR="006F18AF" w:rsidRPr="004E2983">
        <w:rPr>
          <w:rFonts w:ascii="微软雅黑" w:eastAsia="微软雅黑" w:hAnsi="微软雅黑" w:hint="eastAsia"/>
        </w:rPr>
        <w:t>提供了解析PDF的功能。</w:t>
      </w:r>
    </w:p>
    <w:p w14:paraId="6E75D503" w14:textId="77777777" w:rsidR="00914648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proofErr w:type="spellStart"/>
      <w:r w:rsidRPr="004E2983">
        <w:rPr>
          <w:rFonts w:ascii="微软雅黑" w:eastAsia="微软雅黑" w:hAnsi="微软雅黑" w:hint="eastAsia"/>
        </w:rPr>
        <w:t>CGPSConverterRef</w:t>
      </w:r>
      <w:proofErr w:type="spellEnd"/>
      <w:r w:rsidRPr="004E2983">
        <w:rPr>
          <w:rFonts w:ascii="微软雅黑" w:eastAsia="微软雅黑" w:hAnsi="微软雅黑" w:hint="eastAsia"/>
        </w:rPr>
        <w:t xml:space="preserve">, </w:t>
      </w:r>
      <w:r w:rsidR="006F18AF" w:rsidRPr="004E2983">
        <w:rPr>
          <w:rFonts w:ascii="微软雅黑" w:eastAsia="微软雅黑" w:hAnsi="微软雅黑" w:hint="eastAsia"/>
        </w:rPr>
        <w:t>用来PostScript转化为PDF，注意IOS中不存在。</w:t>
      </w:r>
    </w:p>
    <w:p w14:paraId="3979C455" w14:textId="77777777" w:rsidR="006F18AF" w:rsidRPr="004E2983" w:rsidRDefault="006F18AF" w:rsidP="006F18AF">
      <w:pPr>
        <w:rPr>
          <w:rFonts w:ascii="微软雅黑" w:eastAsia="微软雅黑" w:hAnsi="微软雅黑"/>
        </w:rPr>
      </w:pPr>
    </w:p>
    <w:p w14:paraId="0F6DCE9E" w14:textId="77777777" w:rsidR="006F18AF" w:rsidRPr="004E2983" w:rsidRDefault="006F18AF" w:rsidP="006F18AF">
      <w:pPr>
        <w:rPr>
          <w:rFonts w:ascii="微软雅黑" w:eastAsia="微软雅黑" w:hAnsi="微软雅黑"/>
        </w:rPr>
      </w:pPr>
    </w:p>
    <w:p w14:paraId="029C3FCB" w14:textId="77777777" w:rsidR="006F18AF" w:rsidRPr="004E2983" w:rsidRDefault="00D65C58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Graphics States</w:t>
      </w:r>
    </w:p>
    <w:p w14:paraId="3F4811A8" w14:textId="77777777" w:rsidR="00D65C58" w:rsidRPr="004E2983" w:rsidRDefault="00BE165A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图形状态</w:t>
      </w:r>
    </w:p>
    <w:p w14:paraId="4ADA3BBD" w14:textId="77777777" w:rsidR="00BE165A" w:rsidRPr="004E2983" w:rsidRDefault="00BE165A" w:rsidP="006F18AF">
      <w:pPr>
        <w:rPr>
          <w:rFonts w:ascii="微软雅黑" w:eastAsia="微软雅黑" w:hAnsi="微软雅黑"/>
        </w:rPr>
      </w:pPr>
    </w:p>
    <w:p w14:paraId="3132AD1C" w14:textId="77777777" w:rsidR="00D65C58" w:rsidRPr="004E2983" w:rsidRDefault="00BE165A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</w:t>
      </w:r>
      <w:r w:rsidR="000F14B9" w:rsidRPr="004E2983">
        <w:rPr>
          <w:rFonts w:ascii="微软雅黑" w:eastAsia="微软雅黑" w:hAnsi="微软雅黑" w:hint="eastAsia"/>
        </w:rPr>
        <w:t>根据图形</w:t>
      </w:r>
      <w:r w:rsidR="005B378A" w:rsidRPr="004E2983">
        <w:rPr>
          <w:rFonts w:ascii="微软雅黑" w:eastAsia="微软雅黑" w:hAnsi="微软雅黑" w:hint="eastAsia"/>
          <w:kern w:val="0"/>
        </w:rPr>
        <w:t>声明</w:t>
      </w:r>
      <w:r w:rsidR="000F14B9" w:rsidRPr="004E2983">
        <w:rPr>
          <w:rFonts w:ascii="微软雅黑" w:eastAsia="微软雅黑" w:hAnsi="微软雅黑" w:hint="eastAsia"/>
        </w:rPr>
        <w:t>的参数来修改绘画动作的结果。比较生涩，简单举例来说吧：</w:t>
      </w:r>
    </w:p>
    <w:p w14:paraId="0027D0C9" w14:textId="77777777" w:rsidR="00EF0777" w:rsidRPr="004E2983" w:rsidRDefault="000F14B9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当你用一个功能，填充满颜色，你就是在修改一个图的</w:t>
      </w:r>
      <w:r w:rsidR="005B378A" w:rsidRPr="004E2983">
        <w:rPr>
          <w:rFonts w:ascii="微软雅黑" w:eastAsia="微软雅黑" w:hAnsi="微软雅黑" w:hint="eastAsia"/>
          <w:kern w:val="0"/>
        </w:rPr>
        <w:t>声明</w:t>
      </w:r>
      <w:r w:rsidR="00EF0777" w:rsidRPr="004E2983">
        <w:rPr>
          <w:rFonts w:ascii="微软雅黑" w:eastAsia="微软雅黑" w:hAnsi="微软雅黑" w:hint="eastAsia"/>
        </w:rPr>
        <w:t>。这么说吧，</w:t>
      </w:r>
      <w:proofErr w:type="spellStart"/>
      <w:r w:rsidR="00EF0777" w:rsidRPr="004E2983">
        <w:rPr>
          <w:rFonts w:ascii="微软雅黑" w:eastAsia="微软雅黑" w:hAnsi="微软雅黑" w:hint="eastAsia"/>
        </w:rPr>
        <w:t>photoshop</w:t>
      </w:r>
      <w:proofErr w:type="spellEnd"/>
      <w:r w:rsidR="00EF0777" w:rsidRPr="004E2983">
        <w:rPr>
          <w:rFonts w:ascii="微软雅黑" w:eastAsia="微软雅黑" w:hAnsi="微软雅黑" w:hint="eastAsia"/>
        </w:rPr>
        <w:t>玩过吧，每次你修改一次，都生成一个新的图片层。</w:t>
      </w:r>
    </w:p>
    <w:p w14:paraId="128158AF" w14:textId="77777777" w:rsidR="00EF0777" w:rsidRPr="004E2983" w:rsidRDefault="00EF0777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以此类推，quartz也有这么一个图形栈的说法，stack。妈呀，我想起了</w:t>
      </w:r>
      <w:proofErr w:type="spellStart"/>
      <w:r w:rsidRPr="004E2983">
        <w:rPr>
          <w:rFonts w:ascii="微软雅黑" w:eastAsia="微软雅黑" w:hAnsi="微软雅黑" w:hint="eastAsia"/>
        </w:rPr>
        <w:t>symbian</w:t>
      </w:r>
      <w:proofErr w:type="spellEnd"/>
      <w:r w:rsidRPr="004E2983">
        <w:rPr>
          <w:rFonts w:ascii="微软雅黑" w:eastAsia="微软雅黑" w:hAnsi="微软雅黑" w:hint="eastAsia"/>
        </w:rPr>
        <w:t>的恶心的</w:t>
      </w:r>
      <w:proofErr w:type="spellStart"/>
      <w:r w:rsidRPr="004E2983">
        <w:rPr>
          <w:rFonts w:ascii="微软雅黑" w:eastAsia="微软雅黑" w:hAnsi="微软雅黑" w:hint="eastAsia"/>
        </w:rPr>
        <w:t>push,pop</w:t>
      </w:r>
      <w:proofErr w:type="spellEnd"/>
      <w:r w:rsidRPr="004E2983">
        <w:rPr>
          <w:rFonts w:ascii="微软雅黑" w:eastAsia="微软雅黑" w:hAnsi="微软雅黑" w:hint="eastAsia"/>
        </w:rPr>
        <w:t>栈。</w:t>
      </w:r>
    </w:p>
    <w:p w14:paraId="0733E4C1" w14:textId="77777777" w:rsidR="000F14B9" w:rsidRPr="004E2983" w:rsidRDefault="00EF0777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图形当你创建的时候，它状态是empty空，当你保存了一次，他就把你的状态生成一个备份到</w:t>
      </w:r>
      <w:r w:rsidR="005B378A" w:rsidRPr="004E2983">
        <w:rPr>
          <w:rFonts w:ascii="微软雅黑" w:eastAsia="微软雅黑" w:hAnsi="微软雅黑" w:hint="eastAsia"/>
          <w:kern w:val="0"/>
        </w:rPr>
        <w:t>声明</w:t>
      </w:r>
      <w:r w:rsidRPr="004E2983">
        <w:rPr>
          <w:rFonts w:ascii="微软雅黑" w:eastAsia="微软雅黑" w:hAnsi="微软雅黑" w:hint="eastAsia"/>
        </w:rPr>
        <w:t>列表里。</w:t>
      </w:r>
    </w:p>
    <w:p w14:paraId="6CDB8447" w14:textId="77777777" w:rsidR="00EF0777" w:rsidRPr="004E2983" w:rsidRDefault="00EF0777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保存当前图形状态，使用</w:t>
      </w:r>
      <w:proofErr w:type="spellStart"/>
      <w:r w:rsidRPr="004E2983">
        <w:rPr>
          <w:rFonts w:ascii="微软雅黑" w:eastAsia="微软雅黑" w:hAnsi="微软雅黑"/>
        </w:rPr>
        <w:t>CGContextSaveGState</w:t>
      </w:r>
      <w:proofErr w:type="spellEnd"/>
      <w:r w:rsidRPr="004E2983">
        <w:rPr>
          <w:rFonts w:ascii="微软雅黑" w:eastAsia="微软雅黑" w:hAnsi="微软雅黑" w:hint="eastAsia"/>
        </w:rPr>
        <w:t>来push进去一个状态。</w:t>
      </w:r>
    </w:p>
    <w:p w14:paraId="3C6E84B8" w14:textId="77777777" w:rsidR="00EF0777" w:rsidRPr="004E2983" w:rsidRDefault="00EF0777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当你想恢复原先的图形状态，就需要pop出来了，使用</w:t>
      </w:r>
      <w:proofErr w:type="spellStart"/>
      <w:r w:rsidRPr="004E2983">
        <w:rPr>
          <w:rFonts w:ascii="微软雅黑" w:eastAsia="微软雅黑" w:hAnsi="微软雅黑"/>
        </w:rPr>
        <w:t>CGContextRestoreGState</w:t>
      </w:r>
      <w:proofErr w:type="spellEnd"/>
      <w:r w:rsidRPr="004E2983">
        <w:rPr>
          <w:rFonts w:ascii="微软雅黑" w:eastAsia="微软雅黑" w:hAnsi="微软雅黑" w:hint="eastAsia"/>
        </w:rPr>
        <w:t>来实现。</w:t>
      </w:r>
      <w:r w:rsidRPr="004E2983">
        <w:rPr>
          <w:rFonts w:ascii="微软雅黑" w:eastAsia="微软雅黑" w:hAnsi="微软雅黑"/>
        </w:rPr>
        <w:t>P</w:t>
      </w:r>
      <w:r w:rsidRPr="004E2983">
        <w:rPr>
          <w:rFonts w:ascii="微软雅黑" w:eastAsia="微软雅黑" w:hAnsi="微软雅黑" w:hint="eastAsia"/>
        </w:rPr>
        <w:t>op出来的，变为当前默认最新状态。</w:t>
      </w:r>
    </w:p>
    <w:p w14:paraId="76E66CAB" w14:textId="77777777" w:rsidR="00EF0777" w:rsidRPr="004E2983" w:rsidRDefault="005B378A" w:rsidP="00D65C58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lastRenderedPageBreak/>
        <w:t>注意，不是绘图环境里的每个方面的绘图，会作为图形</w:t>
      </w:r>
      <w:bookmarkStart w:id="5" w:name="OLE_LINK19"/>
      <w:bookmarkStart w:id="6" w:name="OLE_LINK20"/>
      <w:r w:rsidRPr="004E2983">
        <w:rPr>
          <w:rFonts w:ascii="微软雅黑" w:eastAsia="微软雅黑" w:hAnsi="微软雅黑" w:hint="eastAsia"/>
        </w:rPr>
        <w:t>声明</w:t>
      </w:r>
      <w:bookmarkEnd w:id="5"/>
      <w:bookmarkEnd w:id="6"/>
      <w:r w:rsidRPr="004E2983">
        <w:rPr>
          <w:rFonts w:ascii="微软雅黑" w:eastAsia="微软雅黑" w:hAnsi="微软雅黑" w:hint="eastAsia"/>
        </w:rPr>
        <w:t>。例如，path不会作为图形声明，当你使用</w:t>
      </w:r>
      <w:proofErr w:type="spellStart"/>
      <w:r w:rsidRPr="004E2983">
        <w:rPr>
          <w:rFonts w:ascii="微软雅黑" w:eastAsia="微软雅黑" w:hAnsi="微软雅黑"/>
        </w:rPr>
        <w:t>CGContextSaveGState</w:t>
      </w:r>
      <w:proofErr w:type="spellEnd"/>
      <w:r w:rsidRPr="004E2983">
        <w:rPr>
          <w:rFonts w:ascii="微软雅黑" w:eastAsia="微软雅黑" w:hAnsi="微软雅黑" w:hint="eastAsia"/>
        </w:rPr>
        <w:t>保存的时候，path不会保存起来。</w:t>
      </w:r>
    </w:p>
    <w:p w14:paraId="00E3D68F" w14:textId="77777777" w:rsidR="00C45E49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你所有需要保存声明的参数，需要见如下表，来对应使用。</w:t>
      </w:r>
    </w:p>
    <w:p w14:paraId="3FAAD7EF" w14:textId="77777777" w:rsidR="005B378A" w:rsidRPr="004E2983" w:rsidRDefault="005B378A" w:rsidP="005B378A">
      <w:pPr>
        <w:rPr>
          <w:rFonts w:ascii="微软雅黑" w:eastAsia="微软雅黑" w:hAnsi="微软雅黑"/>
        </w:rPr>
      </w:pPr>
    </w:p>
    <w:p w14:paraId="182AB735" w14:textId="77777777" w:rsidR="004402BB" w:rsidRPr="004E2983" w:rsidRDefault="005B378A" w:rsidP="00AF505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 wp14:anchorId="31CE2E73" wp14:editId="4DD8CA44">
            <wp:extent cx="5274310" cy="47375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320DB" w14:textId="77777777" w:rsidR="00AF505D" w:rsidRPr="004E2983" w:rsidRDefault="00AF505D" w:rsidP="00AB38BC">
      <w:pPr>
        <w:rPr>
          <w:rFonts w:ascii="微软雅黑" w:eastAsia="微软雅黑" w:hAnsi="微软雅黑"/>
        </w:rPr>
      </w:pPr>
    </w:p>
    <w:p w14:paraId="0DD038AB" w14:textId="77777777" w:rsidR="00AF505D" w:rsidRPr="004E2983" w:rsidRDefault="005B378A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Quartz 2D</w:t>
      </w:r>
      <w:r w:rsidRPr="004E2983">
        <w:rPr>
          <w:rFonts w:ascii="微软雅黑" w:eastAsia="微软雅黑" w:hAnsi="微软雅黑" w:hint="eastAsia"/>
        </w:rPr>
        <w:t>坐标系</w:t>
      </w:r>
    </w:p>
    <w:p w14:paraId="081ABA10" w14:textId="77777777" w:rsidR="005B378A" w:rsidRPr="004E2983" w:rsidRDefault="005B378A" w:rsidP="00AB38BC">
      <w:pPr>
        <w:rPr>
          <w:rFonts w:ascii="微软雅黑" w:eastAsia="微软雅黑" w:hAnsi="微软雅黑"/>
        </w:rPr>
      </w:pPr>
    </w:p>
    <w:p w14:paraId="0460A54C" w14:textId="77777777" w:rsidR="005B378A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A coordinate system, shown in Figure 1-4, defines the range of locations used to express the location and</w:t>
      </w:r>
    </w:p>
    <w:p w14:paraId="0AB211E8" w14:textId="77777777" w:rsidR="005B378A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lastRenderedPageBreak/>
        <w:t>sizes of objects to be drawn on the page. You specify the location and size of graphics in the user-space</w:t>
      </w:r>
    </w:p>
    <w:p w14:paraId="6C6594B8" w14:textId="77777777" w:rsidR="005B378A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coordinate system, or, more simply, the user space. Coordinates are defined as floating-point values.</w:t>
      </w:r>
    </w:p>
    <w:p w14:paraId="100753D4" w14:textId="77777777" w:rsidR="005B378A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见图，定义了坐标的范围和尺码。它的空间，不是指屏幕的真实坐标系，是存在用户空间范围内的坐标系。所以，会存在嵌套空间坐标。</w:t>
      </w:r>
      <w:r w:rsidR="002A03F3" w:rsidRPr="004E2983">
        <w:rPr>
          <w:rFonts w:ascii="微软雅黑" w:eastAsia="微软雅黑" w:hAnsi="微软雅黑" w:hint="eastAsia"/>
        </w:rPr>
        <w:t>数值都是float类型。</w:t>
      </w:r>
    </w:p>
    <w:p w14:paraId="04279E99" w14:textId="77777777" w:rsidR="002A03F3" w:rsidRPr="004E2983" w:rsidRDefault="002A03F3" w:rsidP="005B378A">
      <w:pPr>
        <w:rPr>
          <w:rFonts w:ascii="微软雅黑" w:eastAsia="微软雅黑" w:hAnsi="微软雅黑"/>
        </w:rPr>
      </w:pPr>
    </w:p>
    <w:p w14:paraId="7EFBF7FE" w14:textId="77777777" w:rsidR="002A03F3" w:rsidRPr="004E2983" w:rsidRDefault="00DC57CF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 wp14:anchorId="10D48067" wp14:editId="434E9FE6">
            <wp:extent cx="3524250" cy="2533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5D61E" w14:textId="77777777" w:rsidR="0063163D" w:rsidRPr="004E2983" w:rsidRDefault="0063163D" w:rsidP="005B378A">
      <w:pPr>
        <w:rPr>
          <w:rFonts w:ascii="微软雅黑" w:eastAsia="微软雅黑" w:hAnsi="微软雅黑"/>
        </w:rPr>
      </w:pPr>
    </w:p>
    <w:p w14:paraId="14D406B5" w14:textId="77777777" w:rsidR="003E1CDF" w:rsidRPr="004E2983" w:rsidRDefault="003E1CDF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因为不同的设备有着不同的成像能力，所以坐标系必须与设备无关。可能会存在每寸96个像素点，也可能存在每寸300个像素点。所以，你如果只是依照某一个设备来绘图，那么你可能无法挪到其他设备上跑。</w:t>
      </w:r>
    </w:p>
    <w:p w14:paraId="2511FE02" w14:textId="77777777" w:rsidR="003E1CDF" w:rsidRPr="004E2983" w:rsidRDefault="003E1CDF" w:rsidP="003E1CD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譬如</w:t>
      </w:r>
      <w:proofErr w:type="spellStart"/>
      <w:r w:rsidRPr="004E2983">
        <w:rPr>
          <w:rFonts w:ascii="微软雅黑" w:eastAsia="微软雅黑" w:hAnsi="微软雅黑" w:hint="eastAsia"/>
        </w:rPr>
        <w:t>iphone</w:t>
      </w:r>
      <w:proofErr w:type="spellEnd"/>
      <w:r w:rsidRPr="004E2983">
        <w:rPr>
          <w:rFonts w:ascii="微软雅黑" w:eastAsia="微软雅黑" w:hAnsi="微软雅黑" w:hint="eastAsia"/>
        </w:rPr>
        <w:t>，</w:t>
      </w:r>
      <w:proofErr w:type="spellStart"/>
      <w:r w:rsidRPr="004E2983">
        <w:rPr>
          <w:rFonts w:ascii="微软雅黑" w:eastAsia="微软雅黑" w:hAnsi="微软雅黑" w:hint="eastAsia"/>
        </w:rPr>
        <w:t>ipad</w:t>
      </w:r>
      <w:proofErr w:type="spellEnd"/>
      <w:r w:rsidRPr="004E2983">
        <w:rPr>
          <w:rFonts w:ascii="微软雅黑" w:eastAsia="微软雅黑" w:hAnsi="微软雅黑" w:hint="eastAsia"/>
        </w:rPr>
        <w:t>，iPhone4 Retina显示屏。不得不说，这些底层的API定义的考虑非常广，也不一定指</w:t>
      </w:r>
      <w:proofErr w:type="spellStart"/>
      <w:r w:rsidRPr="004E2983">
        <w:rPr>
          <w:rFonts w:ascii="微软雅黑" w:eastAsia="微软雅黑" w:hAnsi="微软雅黑" w:hint="eastAsia"/>
        </w:rPr>
        <w:t>iphone</w:t>
      </w:r>
      <w:proofErr w:type="spellEnd"/>
      <w:r w:rsidRPr="004E2983">
        <w:rPr>
          <w:rFonts w:ascii="微软雅黑" w:eastAsia="微软雅黑" w:hAnsi="微软雅黑" w:hint="eastAsia"/>
        </w:rPr>
        <w:t>，</w:t>
      </w:r>
      <w:proofErr w:type="spellStart"/>
      <w:r w:rsidRPr="004E2983">
        <w:rPr>
          <w:rFonts w:ascii="微软雅黑" w:eastAsia="微软雅黑" w:hAnsi="微软雅黑" w:hint="eastAsia"/>
        </w:rPr>
        <w:t>ipad</w:t>
      </w:r>
      <w:proofErr w:type="spellEnd"/>
      <w:r w:rsidRPr="004E2983">
        <w:rPr>
          <w:rFonts w:ascii="微软雅黑" w:eastAsia="微软雅黑" w:hAnsi="微软雅黑" w:hint="eastAsia"/>
        </w:rPr>
        <w:t>，定义这些API的时候，能够想到未来可能会存在IPAD。真实棒。</w:t>
      </w:r>
    </w:p>
    <w:p w14:paraId="3E4A6BAB" w14:textId="77777777" w:rsidR="003E1CDF" w:rsidRPr="004E2983" w:rsidRDefault="003E1CDF" w:rsidP="003E1CDF">
      <w:pPr>
        <w:rPr>
          <w:rFonts w:ascii="微软雅黑" w:eastAsia="微软雅黑" w:hAnsi="微软雅黑"/>
        </w:rPr>
      </w:pPr>
    </w:p>
    <w:p w14:paraId="481149E6" w14:textId="77777777" w:rsidR="003E1CDF" w:rsidRPr="004E2983" w:rsidRDefault="003E1CDF" w:rsidP="003E1CD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Quartz完成不同设备的转换。它使用“用户空间”的概念。它通过一个</w:t>
      </w:r>
      <w:bookmarkStart w:id="7" w:name="OLE_LINK25"/>
      <w:bookmarkStart w:id="8" w:name="OLE_LINK26"/>
      <w:r w:rsidRPr="004E2983">
        <w:rPr>
          <w:rFonts w:ascii="微软雅黑" w:eastAsia="微软雅黑" w:hAnsi="微软雅黑" w:hint="eastAsia"/>
        </w:rPr>
        <w:t>“转换模型</w:t>
      </w:r>
      <w:r w:rsidRPr="004E2983">
        <w:rPr>
          <w:rFonts w:ascii="微软雅黑" w:eastAsia="微软雅黑" w:hAnsi="微软雅黑"/>
        </w:rPr>
        <w:lastRenderedPageBreak/>
        <w:t>transformation matrix</w:t>
      </w:r>
      <w:r w:rsidRPr="004E2983">
        <w:rPr>
          <w:rFonts w:ascii="微软雅黑" w:eastAsia="微软雅黑" w:hAnsi="微软雅黑" w:hint="eastAsia"/>
        </w:rPr>
        <w:t>”</w:t>
      </w:r>
      <w:bookmarkEnd w:id="7"/>
      <w:bookmarkEnd w:id="8"/>
      <w:r w:rsidRPr="004E2983">
        <w:rPr>
          <w:rFonts w:ascii="微软雅黑" w:eastAsia="微软雅黑" w:hAnsi="微软雅黑" w:hint="eastAsia"/>
        </w:rPr>
        <w:t>或者CTM来完成这个功能。</w:t>
      </w:r>
      <w:r w:rsidRPr="004E2983">
        <w:rPr>
          <w:rFonts w:ascii="微软雅黑" w:eastAsia="微软雅黑" w:hAnsi="微软雅黑"/>
        </w:rPr>
        <w:t>Matrix</w:t>
      </w:r>
      <w:r w:rsidRPr="004E2983">
        <w:rPr>
          <w:rFonts w:ascii="微软雅黑" w:eastAsia="微软雅黑" w:hAnsi="微软雅黑" w:hint="eastAsia"/>
        </w:rPr>
        <w:t>即模型，是一个数学搭建的模型，能够快速执行转换的方程式。当前用的“转换模型</w:t>
      </w:r>
      <w:r w:rsidRPr="004E2983">
        <w:rPr>
          <w:rFonts w:ascii="微软雅黑" w:eastAsia="微软雅黑" w:hAnsi="微软雅黑"/>
        </w:rPr>
        <w:t>transformation matrix</w:t>
      </w:r>
      <w:r w:rsidRPr="004E2983">
        <w:rPr>
          <w:rFonts w:ascii="微软雅黑" w:eastAsia="微软雅黑" w:hAnsi="微软雅黑" w:hint="eastAsia"/>
        </w:rPr>
        <w:t>”是一个特殊的模型</w:t>
      </w:r>
      <w:r w:rsidR="00BF7EA3" w:rsidRPr="004E2983">
        <w:rPr>
          <w:rFonts w:ascii="微软雅黑" w:eastAsia="微软雅黑" w:hAnsi="微软雅黑" w:hint="eastAsia"/>
        </w:rPr>
        <w:t>，简称“投影变换”。它能从一个坐标空间，映射到另外一个空间，可以翻译过去，可以旋转扭曲过去，放大缩小过去。牛逼吧。</w:t>
      </w:r>
    </w:p>
    <w:p w14:paraId="5A4CE108" w14:textId="77777777" w:rsidR="003E1CDF" w:rsidRPr="004E2983" w:rsidRDefault="003E1CDF" w:rsidP="003E1CDF">
      <w:pPr>
        <w:rPr>
          <w:rFonts w:ascii="微软雅黑" w:eastAsia="微软雅黑" w:hAnsi="微软雅黑"/>
        </w:rPr>
      </w:pPr>
    </w:p>
    <w:p w14:paraId="5261E000" w14:textId="77777777" w:rsidR="00BF7EA3" w:rsidRPr="004E2983" w:rsidRDefault="00BF7EA3" w:rsidP="003E1CD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这个投影变换，还有第二个用途：能够转化掉一个对象本来的绘出来的方式。</w:t>
      </w:r>
    </w:p>
    <w:p w14:paraId="0FDB2FA7" w14:textId="77777777" w:rsidR="00BF7EA3" w:rsidRPr="004E2983" w:rsidRDefault="00BF7EA3" w:rsidP="003E1CD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例如，画个盒子旋转45度，你在画盒子之前就旋转坐标系45度。Quartz就会按照你的坐标系投射到设备上去，效果就达到了。</w:t>
      </w:r>
    </w:p>
    <w:p w14:paraId="66BFD05D" w14:textId="77777777" w:rsidR="00BF7EA3" w:rsidRPr="004E2983" w:rsidRDefault="00BF7EA3" w:rsidP="00BF7EA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一个点在坐标系里，简称（</w:t>
      </w:r>
      <w:proofErr w:type="spellStart"/>
      <w:r w:rsidRPr="004E2983">
        <w:rPr>
          <w:rFonts w:ascii="微软雅黑" w:eastAsia="微软雅黑" w:hAnsi="微软雅黑" w:hint="eastAsia"/>
        </w:rPr>
        <w:t>x,y</w:t>
      </w:r>
      <w:proofErr w:type="spellEnd"/>
      <w:r w:rsidRPr="004E2983">
        <w:rPr>
          <w:rFonts w:ascii="微软雅黑" w:eastAsia="微软雅黑" w:hAnsi="微软雅黑" w:hint="eastAsia"/>
        </w:rPr>
        <w:t>），X指水平线坐标，Y指竖线坐标。（0,0）则是在左下角。</w:t>
      </w:r>
    </w:p>
    <w:p w14:paraId="67A9708D" w14:textId="77777777" w:rsidR="00BF7EA3" w:rsidRPr="004E2983" w:rsidRDefault="00B922C3" w:rsidP="00BF7EA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这个似乎跟</w:t>
      </w:r>
      <w:proofErr w:type="spellStart"/>
      <w:r w:rsidRPr="004E2983">
        <w:rPr>
          <w:rFonts w:ascii="微软雅黑" w:eastAsia="微软雅黑" w:hAnsi="微软雅黑" w:hint="eastAsia"/>
        </w:rPr>
        <w:t>UIWindows</w:t>
      </w:r>
      <w:proofErr w:type="spellEnd"/>
      <w:r w:rsidRPr="004E2983">
        <w:rPr>
          <w:rFonts w:ascii="微软雅黑" w:eastAsia="微软雅黑" w:hAnsi="微软雅黑" w:hint="eastAsia"/>
        </w:rPr>
        <w:t>不同，那个是在左上角。</w:t>
      </w:r>
    </w:p>
    <w:p w14:paraId="6A4FB939" w14:textId="77777777" w:rsidR="00B922C3" w:rsidRPr="004E2983" w:rsidRDefault="00B922C3" w:rsidP="00BF7EA3">
      <w:pPr>
        <w:rPr>
          <w:rFonts w:ascii="微软雅黑" w:eastAsia="微软雅黑" w:hAnsi="微软雅黑"/>
        </w:rPr>
      </w:pPr>
    </w:p>
    <w:p w14:paraId="0F819E0C" w14:textId="77777777" w:rsidR="00BF7EA3" w:rsidRPr="004E2983" w:rsidRDefault="00B922C3" w:rsidP="00993BF8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有些技术设置了不同的坐标原点。比如cocos2d。当你想让两个坐标系混用的时候，你必须对Quartz作出补偿，采用Quartz世界里的坐标。</w:t>
      </w:r>
    </w:p>
    <w:p w14:paraId="7A98D9C5" w14:textId="77777777" w:rsidR="00993BF8" w:rsidRPr="004E2983" w:rsidRDefault="00993BF8" w:rsidP="00993BF8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有这么些场景需要变换，你可能已经碰到过了：</w:t>
      </w:r>
    </w:p>
    <w:p w14:paraId="54E7493C" w14:textId="77777777" w:rsidR="00BF7EA3" w:rsidRPr="004E2983" w:rsidRDefault="00BF7EA3" w:rsidP="00BF7EA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In Mac OS X, a subclass of </w:t>
      </w:r>
      <w:proofErr w:type="spellStart"/>
      <w:r w:rsidRPr="004E2983">
        <w:rPr>
          <w:rFonts w:ascii="微软雅黑" w:eastAsia="微软雅黑" w:hAnsi="微软雅黑" w:hint="eastAsia"/>
        </w:rPr>
        <w:t>NSView</w:t>
      </w:r>
      <w:proofErr w:type="spellEnd"/>
      <w:r w:rsidRPr="004E2983">
        <w:rPr>
          <w:rFonts w:ascii="微软雅黑" w:eastAsia="微软雅黑" w:hAnsi="微软雅黑" w:hint="eastAsia"/>
        </w:rPr>
        <w:t xml:space="preserve"> that overrides its </w:t>
      </w:r>
      <w:proofErr w:type="spellStart"/>
      <w:r w:rsidRPr="004E2983">
        <w:rPr>
          <w:rFonts w:ascii="微软雅黑" w:eastAsia="微软雅黑" w:hAnsi="微软雅黑" w:hint="eastAsia"/>
        </w:rPr>
        <w:t>isFlipped</w:t>
      </w:r>
      <w:proofErr w:type="spellEnd"/>
      <w:r w:rsidRPr="004E2983">
        <w:rPr>
          <w:rFonts w:ascii="微软雅黑" w:eastAsia="微软雅黑" w:hAnsi="微软雅黑" w:hint="eastAsia"/>
        </w:rPr>
        <w:t xml:space="preserve"> method to return YES.</w:t>
      </w:r>
    </w:p>
    <w:p w14:paraId="47F16793" w14:textId="77777777" w:rsidR="00BF7EA3" w:rsidRPr="004E2983" w:rsidRDefault="00BF7EA3" w:rsidP="00BF7EA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In iOS, </w:t>
      </w:r>
      <w:r w:rsidR="00993BF8" w:rsidRPr="004E2983">
        <w:rPr>
          <w:rFonts w:ascii="微软雅黑" w:eastAsia="微软雅黑" w:hAnsi="微软雅黑" w:hint="eastAsia"/>
        </w:rPr>
        <w:t>一个</w:t>
      </w:r>
      <w:proofErr w:type="spellStart"/>
      <w:r w:rsidR="00993BF8" w:rsidRPr="004E2983">
        <w:rPr>
          <w:rFonts w:ascii="微软雅黑" w:eastAsia="微软雅黑" w:hAnsi="微软雅黑" w:hint="eastAsia"/>
        </w:rPr>
        <w:t>UIview</w:t>
      </w:r>
      <w:proofErr w:type="spellEnd"/>
      <w:r w:rsidR="00993BF8" w:rsidRPr="004E2983">
        <w:rPr>
          <w:rFonts w:ascii="微软雅黑" w:eastAsia="微软雅黑" w:hAnsi="微软雅黑" w:hint="eastAsia"/>
        </w:rPr>
        <w:t>返回的context</w:t>
      </w:r>
    </w:p>
    <w:p w14:paraId="131F5802" w14:textId="77777777" w:rsidR="00AF505D" w:rsidRPr="004E2983" w:rsidRDefault="00BF7EA3" w:rsidP="00993BF8">
      <w:pPr>
        <w:jc w:val="left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 In iOS,</w:t>
      </w:r>
      <w:r w:rsidR="00993BF8" w:rsidRPr="004E2983">
        <w:rPr>
          <w:rFonts w:ascii="微软雅黑" w:eastAsia="微软雅黑" w:hAnsi="微软雅黑" w:hint="eastAsia"/>
        </w:rPr>
        <w:t xml:space="preserve"> 调用</w:t>
      </w:r>
      <w:proofErr w:type="spellStart"/>
      <w:r w:rsidRPr="004E2983">
        <w:rPr>
          <w:rFonts w:ascii="微软雅黑" w:eastAsia="微软雅黑" w:hAnsi="微软雅黑" w:hint="eastAsia"/>
        </w:rPr>
        <w:t>UIGraphicsBeginImageContextWithOptions</w:t>
      </w:r>
      <w:proofErr w:type="spellEnd"/>
      <w:r w:rsidR="00993BF8" w:rsidRPr="004E2983">
        <w:rPr>
          <w:rFonts w:ascii="微软雅黑" w:eastAsia="微软雅黑" w:hAnsi="微软雅黑" w:hint="eastAsia"/>
        </w:rPr>
        <w:t>来创造的绘图context对象。</w:t>
      </w:r>
    </w:p>
    <w:p w14:paraId="348003E4" w14:textId="77777777" w:rsidR="00993BF8" w:rsidRPr="004E2983" w:rsidRDefault="00993BF8" w:rsidP="00993BF8">
      <w:pPr>
        <w:jc w:val="left"/>
        <w:rPr>
          <w:rFonts w:ascii="微软雅黑" w:eastAsia="微软雅黑" w:hAnsi="微软雅黑"/>
        </w:rPr>
      </w:pPr>
    </w:p>
    <w:p w14:paraId="2E222064" w14:textId="77777777" w:rsidR="00993BF8" w:rsidRPr="004E2983" w:rsidRDefault="00993BF8" w:rsidP="00993BF8">
      <w:pPr>
        <w:jc w:val="left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其实还有好多好多，坐标系要互相妥协嘛。比如你在cocos2d中弹个UIVIEW，同样需要作出妥协补偿。这个原理是相通的。</w:t>
      </w:r>
    </w:p>
    <w:p w14:paraId="6E4158A5" w14:textId="77777777" w:rsidR="00AF505D" w:rsidRPr="004E2983" w:rsidRDefault="00AF505D" w:rsidP="00AB38BC">
      <w:pPr>
        <w:rPr>
          <w:rFonts w:ascii="微软雅黑" w:eastAsia="微软雅黑" w:hAnsi="微软雅黑"/>
        </w:rPr>
      </w:pPr>
    </w:p>
    <w:p w14:paraId="5BF2943F" w14:textId="77777777" w:rsidR="00576A9F" w:rsidRPr="004E2983" w:rsidRDefault="00576A9F" w:rsidP="000738E6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lastRenderedPageBreak/>
        <w:t>如果你想同时展示一个pdf context和</w:t>
      </w:r>
      <w:proofErr w:type="spellStart"/>
      <w:r w:rsidRPr="004E2983">
        <w:rPr>
          <w:rFonts w:ascii="微软雅黑" w:eastAsia="微软雅黑" w:hAnsi="微软雅黑" w:hint="eastAsia"/>
        </w:rPr>
        <w:t>UIView</w:t>
      </w:r>
      <w:proofErr w:type="spellEnd"/>
      <w:r w:rsidRPr="004E2983">
        <w:rPr>
          <w:rFonts w:ascii="微软雅黑" w:eastAsia="微软雅黑" w:hAnsi="微软雅黑" w:hint="eastAsia"/>
        </w:rPr>
        <w:t>，那么你需要使用“投影变换”了。说白了，就是scale一下，Y坐标通通</w:t>
      </w:r>
      <w:r w:rsidR="000738E6" w:rsidRPr="004E2983">
        <w:rPr>
          <w:rFonts w:ascii="微软雅黑" w:eastAsia="微软雅黑" w:hAnsi="微软雅黑" w:hint="eastAsia"/>
        </w:rPr>
        <w:t>乘以-1。</w:t>
      </w:r>
    </w:p>
    <w:p w14:paraId="042E1AB8" w14:textId="77777777" w:rsidR="00B3114B" w:rsidRPr="004E2983" w:rsidRDefault="00B3114B" w:rsidP="00B3114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有些废话，我就不翻译了。突然觉得国语好省。</w:t>
      </w:r>
    </w:p>
    <w:p w14:paraId="77C3B28C" w14:textId="77777777" w:rsidR="000738E6" w:rsidRPr="004E2983" w:rsidRDefault="00E002FC" w:rsidP="000738E6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 wp14:anchorId="3A590209" wp14:editId="03AFF80D">
            <wp:extent cx="5274310" cy="23670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59D6C" w14:textId="77777777" w:rsidR="00AF505D" w:rsidRPr="004E2983" w:rsidRDefault="009C6A94" w:rsidP="00AB38BC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所以调整不调整，还是看你自己。</w:t>
      </w:r>
    </w:p>
    <w:p w14:paraId="5194F5C0" w14:textId="77777777" w:rsidR="00AF505D" w:rsidRPr="004E2983" w:rsidRDefault="009C6A94" w:rsidP="009C6A94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如果你希望一个image或者pdf直接绘图到显示设备，你的程序需要临时的调整一下CTM。在iOS里如果你用</w:t>
      </w:r>
      <w:proofErr w:type="spellStart"/>
      <w:r w:rsidRPr="004E2983">
        <w:rPr>
          <w:rFonts w:ascii="微软雅黑" w:eastAsia="微软雅黑" w:hAnsi="微软雅黑" w:hint="eastAsia"/>
        </w:rPr>
        <w:t>UIImage</w:t>
      </w:r>
      <w:proofErr w:type="spellEnd"/>
      <w:r w:rsidRPr="004E2983">
        <w:rPr>
          <w:rFonts w:ascii="微软雅黑" w:eastAsia="微软雅黑" w:hAnsi="微软雅黑" w:hint="eastAsia"/>
        </w:rPr>
        <w:t>里面包着</w:t>
      </w:r>
      <w:proofErr w:type="spellStart"/>
      <w:r w:rsidRPr="004E2983">
        <w:rPr>
          <w:rFonts w:ascii="微软雅黑" w:eastAsia="微软雅黑" w:hAnsi="微软雅黑" w:hint="eastAsia"/>
        </w:rPr>
        <w:t>CGImage</w:t>
      </w:r>
      <w:proofErr w:type="spellEnd"/>
      <w:r w:rsidRPr="004E2983">
        <w:rPr>
          <w:rFonts w:ascii="微软雅黑" w:eastAsia="微软雅黑" w:hAnsi="微软雅黑" w:hint="eastAsia"/>
        </w:rPr>
        <w:t>，你不需要调整CTM。</w:t>
      </w:r>
      <w:proofErr w:type="spellStart"/>
      <w:r w:rsidRPr="004E2983">
        <w:rPr>
          <w:rFonts w:ascii="微软雅黑" w:eastAsia="微软雅黑" w:hAnsi="微软雅黑" w:hint="eastAsia"/>
        </w:rPr>
        <w:t>UIImage</w:t>
      </w:r>
      <w:proofErr w:type="spellEnd"/>
      <w:r w:rsidRPr="004E2983">
        <w:rPr>
          <w:rFonts w:ascii="微软雅黑" w:eastAsia="微软雅黑" w:hAnsi="微软雅黑" w:hint="eastAsia"/>
        </w:rPr>
        <w:t>会自动转换。</w:t>
      </w:r>
    </w:p>
    <w:p w14:paraId="5AA4A575" w14:textId="77777777" w:rsidR="009C6A94" w:rsidRPr="004E2983" w:rsidRDefault="009C6A94" w:rsidP="009C6A94">
      <w:pPr>
        <w:rPr>
          <w:rFonts w:ascii="微软雅黑" w:eastAsia="微软雅黑" w:hAnsi="微软雅黑"/>
        </w:rPr>
      </w:pPr>
    </w:p>
    <w:p w14:paraId="796C6A1E" w14:textId="77777777" w:rsidR="00AF505D" w:rsidRPr="004E2983" w:rsidRDefault="009C6A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重要：上面的讨论，都是</w:t>
      </w:r>
      <w:r w:rsidR="0018385D" w:rsidRPr="004E2983">
        <w:rPr>
          <w:rFonts w:ascii="微软雅黑" w:eastAsia="微软雅黑" w:hAnsi="微软雅黑" w:hint="eastAsia"/>
        </w:rPr>
        <w:t>仅在你想直接写到iOS上去，但是并不是必要条件。在iOS 3.2之后，</w:t>
      </w:r>
      <w:proofErr w:type="spellStart"/>
      <w:r w:rsidR="0018385D" w:rsidRPr="004E2983">
        <w:rPr>
          <w:rFonts w:ascii="微软雅黑" w:eastAsia="微软雅黑" w:hAnsi="微软雅黑" w:hint="eastAsia"/>
        </w:rPr>
        <w:t>UIKit</w:t>
      </w:r>
      <w:proofErr w:type="spellEnd"/>
      <w:r w:rsidR="0018385D" w:rsidRPr="004E2983">
        <w:rPr>
          <w:rFonts w:ascii="微软雅黑" w:eastAsia="微软雅黑" w:hAnsi="微软雅黑" w:hint="eastAsia"/>
        </w:rPr>
        <w:t>创造context的时候，会自动转化。不过pattern , shadows是例外，你需要手动调整。</w:t>
      </w:r>
    </w:p>
    <w:p w14:paraId="4F300153" w14:textId="77777777" w:rsidR="00CF7446" w:rsidRPr="004E2983" w:rsidRDefault="00CF7446" w:rsidP="003C483D">
      <w:pPr>
        <w:rPr>
          <w:rFonts w:ascii="微软雅黑" w:eastAsia="微软雅黑" w:hAnsi="微软雅黑"/>
        </w:rPr>
      </w:pPr>
    </w:p>
    <w:p w14:paraId="7FAFB3E0" w14:textId="77777777" w:rsidR="00CF7446" w:rsidRPr="004E2983" w:rsidRDefault="00CF7446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内存管理：对象的关系</w:t>
      </w:r>
    </w:p>
    <w:p w14:paraId="129499B4" w14:textId="77777777" w:rsidR="00CF7446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引用计数reference </w:t>
      </w:r>
      <w:proofErr w:type="spellStart"/>
      <w:r w:rsidRPr="004E2983">
        <w:rPr>
          <w:rFonts w:ascii="微软雅黑" w:eastAsia="微软雅黑" w:hAnsi="微软雅黑" w:hint="eastAsia"/>
        </w:rPr>
        <w:t>cout</w:t>
      </w:r>
      <w:proofErr w:type="spellEnd"/>
      <w:r w:rsidRPr="004E2983">
        <w:rPr>
          <w:rFonts w:ascii="微软雅黑" w:eastAsia="微软雅黑" w:hAnsi="微软雅黑" w:hint="eastAsia"/>
        </w:rPr>
        <w:t>还是一样沿用过来了。我就不写了。</w:t>
      </w:r>
    </w:p>
    <w:p w14:paraId="69D955A5" w14:textId="77777777" w:rsidR="006C0F94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几个原则记得就行：</w:t>
      </w:r>
    </w:p>
    <w:p w14:paraId="51B7912D" w14:textId="77777777" w:rsidR="006C0F94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lastRenderedPageBreak/>
        <w:t xml:space="preserve">● </w:t>
      </w:r>
      <w:r w:rsidR="00D960C7" w:rsidRPr="004E2983">
        <w:rPr>
          <w:rFonts w:ascii="微软雅黑" w:eastAsia="微软雅黑" w:hAnsi="微软雅黑" w:hint="eastAsia"/>
        </w:rPr>
        <w:t>谁创造，谁释放。</w:t>
      </w:r>
    </w:p>
    <w:p w14:paraId="0A495D51" w14:textId="77777777" w:rsidR="00D960C7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D960C7" w:rsidRPr="004E2983">
        <w:rPr>
          <w:rFonts w:ascii="微软雅黑" w:eastAsia="微软雅黑" w:hAnsi="微软雅黑" w:hint="eastAsia"/>
        </w:rPr>
        <w:t>你如果调用第三方API，无关创造，复制，那您别多事儿，没事儿别release。</w:t>
      </w:r>
    </w:p>
    <w:p w14:paraId="3B8DAA78" w14:textId="77777777" w:rsidR="0066495A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</w:t>
      </w:r>
      <w:r w:rsidR="003C483D" w:rsidRPr="004E2983">
        <w:rPr>
          <w:rFonts w:ascii="微软雅黑" w:eastAsia="微软雅黑" w:hAnsi="微软雅黑" w:hint="eastAsia"/>
        </w:rPr>
        <w:t xml:space="preserve"> 如果你不拥有它，却要留着它在身边用，你必须retain和release一下。 </w:t>
      </w:r>
      <w:r w:rsidR="00D960C7" w:rsidRPr="004E2983">
        <w:rPr>
          <w:rFonts w:ascii="微软雅黑" w:eastAsia="微软雅黑" w:hAnsi="微软雅黑" w:hint="eastAsia"/>
        </w:rPr>
        <w:t>例如你创造了一个</w:t>
      </w:r>
      <w:proofErr w:type="spellStart"/>
      <w:r w:rsidR="00D960C7" w:rsidRPr="004E2983">
        <w:rPr>
          <w:rFonts w:ascii="微软雅黑" w:eastAsia="微软雅黑" w:hAnsi="微软雅黑"/>
        </w:rPr>
        <w:t>CGColorspace</w:t>
      </w:r>
      <w:proofErr w:type="spellEnd"/>
      <w:r w:rsidR="00D960C7" w:rsidRPr="004E2983">
        <w:rPr>
          <w:rFonts w:ascii="微软雅黑" w:eastAsia="微软雅黑" w:hAnsi="微软雅黑" w:hint="eastAsia"/>
        </w:rPr>
        <w:t>对象，你使用了</w:t>
      </w:r>
      <w:proofErr w:type="spellStart"/>
      <w:r w:rsidR="00D960C7" w:rsidRPr="004E2983">
        <w:rPr>
          <w:rFonts w:ascii="微软雅黑" w:eastAsia="微软雅黑" w:hAnsi="微软雅黑"/>
        </w:rPr>
        <w:t>CGColorSpaceRetain</w:t>
      </w:r>
      <w:proofErr w:type="spellEnd"/>
      <w:r w:rsidR="00D960C7" w:rsidRPr="004E2983">
        <w:rPr>
          <w:rFonts w:ascii="微软雅黑" w:eastAsia="微软雅黑" w:hAnsi="微软雅黑" w:hint="eastAsia"/>
        </w:rPr>
        <w:t>和对应的</w:t>
      </w:r>
      <w:proofErr w:type="spellStart"/>
      <w:r w:rsidR="00D960C7" w:rsidRPr="004E2983">
        <w:rPr>
          <w:rFonts w:ascii="微软雅黑" w:eastAsia="微软雅黑" w:hAnsi="微软雅黑"/>
        </w:rPr>
        <w:t>CGColorSpaceRelease</w:t>
      </w:r>
      <w:proofErr w:type="spellEnd"/>
      <w:r w:rsidR="003C483D" w:rsidRPr="004E2983">
        <w:rPr>
          <w:rFonts w:ascii="微软雅黑" w:eastAsia="微软雅黑" w:hAnsi="微软雅黑" w:hint="eastAsia"/>
        </w:rPr>
        <w:t>。你也可以使用</w:t>
      </w:r>
      <w:proofErr w:type="spellStart"/>
      <w:r w:rsidRPr="004E2983">
        <w:rPr>
          <w:rFonts w:ascii="微软雅黑" w:eastAsia="微软雅黑" w:hAnsi="微软雅黑"/>
        </w:rPr>
        <w:t>CFRetain</w:t>
      </w:r>
      <w:proofErr w:type="spellEnd"/>
      <w:r w:rsidRPr="004E2983">
        <w:rPr>
          <w:rFonts w:ascii="微软雅黑" w:eastAsia="微软雅黑" w:hAnsi="微软雅黑"/>
        </w:rPr>
        <w:t xml:space="preserve"> </w:t>
      </w:r>
      <w:r w:rsidR="003C483D" w:rsidRPr="004E2983">
        <w:rPr>
          <w:rFonts w:ascii="微软雅黑" w:eastAsia="微软雅黑" w:hAnsi="微软雅黑" w:hint="eastAsia"/>
        </w:rPr>
        <w:t>和</w:t>
      </w:r>
      <w:r w:rsidRPr="004E2983">
        <w:rPr>
          <w:rFonts w:ascii="微软雅黑" w:eastAsia="微软雅黑" w:hAnsi="微软雅黑"/>
        </w:rPr>
        <w:t xml:space="preserve"> </w:t>
      </w:r>
      <w:proofErr w:type="spellStart"/>
      <w:r w:rsidRPr="004E2983">
        <w:rPr>
          <w:rFonts w:ascii="微软雅黑" w:eastAsia="微软雅黑" w:hAnsi="微软雅黑"/>
        </w:rPr>
        <w:t>CFRelease</w:t>
      </w:r>
      <w:proofErr w:type="spellEnd"/>
      <w:r w:rsidRPr="004E2983">
        <w:rPr>
          <w:rFonts w:ascii="微软雅黑" w:eastAsia="微软雅黑" w:hAnsi="微软雅黑"/>
        </w:rPr>
        <w:t>,</w:t>
      </w:r>
      <w:r w:rsidR="003C483D" w:rsidRPr="004E2983">
        <w:rPr>
          <w:rFonts w:ascii="微软雅黑" w:eastAsia="微软雅黑" w:hAnsi="微软雅黑" w:hint="eastAsia"/>
        </w:rPr>
        <w:t xml:space="preserve"> 不过你得小心别传NULL到这些函数里去。</w:t>
      </w:r>
    </w:p>
    <w:p w14:paraId="44D1805B" w14:textId="77777777" w:rsidR="004E2983" w:rsidRPr="004E2983" w:rsidRDefault="004E2983" w:rsidP="003C483D">
      <w:pPr>
        <w:rPr>
          <w:rFonts w:ascii="微软雅黑" w:eastAsia="微软雅黑" w:hAnsi="微软雅黑"/>
        </w:rPr>
      </w:pPr>
    </w:p>
    <w:p w14:paraId="3435F6D4" w14:textId="77777777" w:rsidR="004E2983" w:rsidRPr="004E2983" w:rsidRDefault="004E2983" w:rsidP="003C483D">
      <w:pPr>
        <w:rPr>
          <w:rFonts w:ascii="微软雅黑" w:eastAsia="微软雅黑" w:hAnsi="微软雅黑"/>
        </w:rPr>
      </w:pPr>
    </w:p>
    <w:p w14:paraId="154AFFB4" w14:textId="77777777" w:rsidR="0066495A" w:rsidRDefault="00696D68" w:rsidP="00EA45C7">
      <w:pPr>
        <w:pStyle w:val="2"/>
        <w:rPr>
          <w:rFonts w:ascii="微软雅黑" w:eastAsia="微软雅黑" w:hAnsi="微软雅黑"/>
        </w:rPr>
      </w:pPr>
      <w:bookmarkStart w:id="9" w:name="OLE_LINK33"/>
      <w:bookmarkStart w:id="10" w:name="OLE_LINK34"/>
      <w:r w:rsidRPr="00696D68">
        <w:rPr>
          <w:rFonts w:ascii="微软雅黑" w:eastAsia="微软雅黑" w:hAnsi="微软雅黑"/>
        </w:rPr>
        <w:t>Graphics Contexts</w:t>
      </w:r>
    </w:p>
    <w:bookmarkEnd w:id="9"/>
    <w:bookmarkEnd w:id="10"/>
    <w:p w14:paraId="79406A50" w14:textId="77777777" w:rsidR="00696D68" w:rsidRDefault="00696D68" w:rsidP="003C48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图形</w:t>
      </w:r>
    </w:p>
    <w:p w14:paraId="373B7BAB" w14:textId="77777777" w:rsidR="00EA45C7" w:rsidRPr="00EA45C7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>Graphics Contexts代表一个绘图目的地。其包含绘图参数和所有与设备相关的信息，这些在绘制系统执行绘制命令的时候是需要的。Graphics Contexts定义了基本的绘制属性，如绘制的颜色，clipping 区域，线的宽度，样式信息，字体信息，compositing options,以及其他的。</w:t>
      </w:r>
    </w:p>
    <w:p w14:paraId="00042BA9" w14:textId="77777777" w:rsidR="00EA45C7" w:rsidRPr="00EA45C7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 xml:space="preserve">    我们可以使用Quartz context创建函数或者IOS的</w:t>
      </w:r>
      <w:proofErr w:type="spellStart"/>
      <w:r w:rsidRPr="00EA45C7">
        <w:rPr>
          <w:rFonts w:ascii="微软雅黑" w:eastAsia="微软雅黑" w:hAnsi="微软雅黑" w:hint="eastAsia"/>
        </w:rPr>
        <w:t>UIKit</w:t>
      </w:r>
      <w:proofErr w:type="spellEnd"/>
      <w:r w:rsidRPr="00EA45C7">
        <w:rPr>
          <w:rFonts w:ascii="微软雅黑" w:eastAsia="微软雅黑" w:hAnsi="微软雅黑" w:hint="eastAsia"/>
        </w:rPr>
        <w:t>框架去得到一个Graphics Context。Quartz提供了几种风格的Quartz Graphics Contexts，包括bitmap和PDF。</w:t>
      </w:r>
    </w:p>
    <w:p w14:paraId="3B0BB262" w14:textId="77777777" w:rsidR="00696D68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 xml:space="preserve">    下面本文主要讲述如何为各种各样的绘制目标创建Graphics Contexts。Graphics Context在代码的中的数据类型为</w:t>
      </w:r>
      <w:proofErr w:type="spellStart"/>
      <w:r w:rsidRPr="00EA45C7">
        <w:rPr>
          <w:rFonts w:ascii="微软雅黑" w:eastAsia="微软雅黑" w:hAnsi="微软雅黑" w:hint="eastAsia"/>
        </w:rPr>
        <w:t>CGContextRef</w:t>
      </w:r>
      <w:proofErr w:type="spellEnd"/>
      <w:r w:rsidRPr="00EA45C7">
        <w:rPr>
          <w:rFonts w:ascii="微软雅黑" w:eastAsia="微软雅黑" w:hAnsi="微软雅黑" w:hint="eastAsia"/>
        </w:rPr>
        <w:t>，是一个不透明的data type。当得到一个Graphics Context之后，可以使用</w:t>
      </w:r>
      <w:proofErr w:type="spellStart"/>
      <w:r w:rsidRPr="00EA45C7">
        <w:rPr>
          <w:rFonts w:ascii="微软雅黑" w:eastAsia="微软雅黑" w:hAnsi="微软雅黑" w:hint="eastAsia"/>
        </w:rPr>
        <w:t>Quratz</w:t>
      </w:r>
      <w:proofErr w:type="spellEnd"/>
      <w:r w:rsidRPr="00EA45C7">
        <w:rPr>
          <w:rFonts w:ascii="微软雅黑" w:eastAsia="微软雅黑" w:hAnsi="微软雅黑" w:hint="eastAsia"/>
        </w:rPr>
        <w:t xml:space="preserve"> 2D函数去绘制context，在context上进行一些操作（如translations），改变graphics 的状态参数，如line的宽度和fill color。</w:t>
      </w:r>
    </w:p>
    <w:p w14:paraId="4AC73816" w14:textId="77777777" w:rsidR="00EA45C7" w:rsidRPr="00EA45C7" w:rsidRDefault="00EA45C7" w:rsidP="00EA45C7">
      <w:pPr>
        <w:pStyle w:val="2"/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lastRenderedPageBreak/>
        <w:t>IOS中在一个view Graphics Context上绘制。</w:t>
      </w:r>
    </w:p>
    <w:p w14:paraId="57BF8D91" w14:textId="77777777" w:rsidR="00EA45C7" w:rsidRPr="00EA45C7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 xml:space="preserve">   为了在一个</w:t>
      </w:r>
      <w:proofErr w:type="spellStart"/>
      <w:r w:rsidRPr="00EA45C7">
        <w:rPr>
          <w:rFonts w:ascii="微软雅黑" w:eastAsia="微软雅黑" w:hAnsi="微软雅黑" w:hint="eastAsia"/>
        </w:rPr>
        <w:t>ios</w:t>
      </w:r>
      <w:proofErr w:type="spellEnd"/>
      <w:r w:rsidRPr="00EA45C7">
        <w:rPr>
          <w:rFonts w:ascii="微软雅黑" w:eastAsia="微软雅黑" w:hAnsi="微软雅黑" w:hint="eastAsia"/>
        </w:rPr>
        <w:t>应用上面绘制，应该先建立一个</w:t>
      </w:r>
      <w:proofErr w:type="spellStart"/>
      <w:r w:rsidRPr="00EA45C7">
        <w:rPr>
          <w:rFonts w:ascii="微软雅黑" w:eastAsia="微软雅黑" w:hAnsi="微软雅黑" w:hint="eastAsia"/>
        </w:rPr>
        <w:t>UIView</w:t>
      </w:r>
      <w:proofErr w:type="spellEnd"/>
      <w:r w:rsidRPr="00EA45C7">
        <w:rPr>
          <w:rFonts w:ascii="微软雅黑" w:eastAsia="微软雅黑" w:hAnsi="微软雅黑" w:hint="eastAsia"/>
        </w:rPr>
        <w:t>对象，然后实现其</w:t>
      </w:r>
      <w:proofErr w:type="spellStart"/>
      <w:r w:rsidRPr="00EA45C7">
        <w:rPr>
          <w:rFonts w:ascii="微软雅黑" w:eastAsia="微软雅黑" w:hAnsi="微软雅黑" w:hint="eastAsia"/>
        </w:rPr>
        <w:t>drawRect</w:t>
      </w:r>
      <w:proofErr w:type="spellEnd"/>
      <w:r w:rsidRPr="00EA45C7">
        <w:rPr>
          <w:rFonts w:ascii="微软雅黑" w:eastAsia="微软雅黑" w:hAnsi="微软雅黑" w:hint="eastAsia"/>
        </w:rPr>
        <w:t>:方法去进行绘制。当view变的可见的时候或者其内容需要更新的时候，view的</w:t>
      </w:r>
      <w:proofErr w:type="spellStart"/>
      <w:r w:rsidRPr="00EA45C7">
        <w:rPr>
          <w:rFonts w:ascii="微软雅黑" w:eastAsia="微软雅黑" w:hAnsi="微软雅黑" w:hint="eastAsia"/>
        </w:rPr>
        <w:t>drawRect</w:t>
      </w:r>
      <w:proofErr w:type="spellEnd"/>
      <w:r w:rsidRPr="00EA45C7">
        <w:rPr>
          <w:rFonts w:ascii="微软雅黑" w:eastAsia="微软雅黑" w:hAnsi="微软雅黑" w:hint="eastAsia"/>
        </w:rPr>
        <w:t>:方法会被调用。在调用自定义的</w:t>
      </w:r>
      <w:proofErr w:type="spellStart"/>
      <w:r w:rsidRPr="00EA45C7">
        <w:rPr>
          <w:rFonts w:ascii="微软雅黑" w:eastAsia="微软雅黑" w:hAnsi="微软雅黑" w:hint="eastAsia"/>
        </w:rPr>
        <w:t>drawRect</w:t>
      </w:r>
      <w:proofErr w:type="spellEnd"/>
      <w:r w:rsidRPr="00EA45C7">
        <w:rPr>
          <w:rFonts w:ascii="微软雅黑" w:eastAsia="微软雅黑" w:hAnsi="微软雅黑" w:hint="eastAsia"/>
        </w:rPr>
        <w:t>：方法之前，view对象会自动的配置其绘制环境，然后代码可以立即的绘制。作为配置的一部分，</w:t>
      </w:r>
      <w:proofErr w:type="spellStart"/>
      <w:r w:rsidRPr="00EA45C7">
        <w:rPr>
          <w:rFonts w:ascii="微软雅黑" w:eastAsia="微软雅黑" w:hAnsi="微软雅黑" w:hint="eastAsia"/>
        </w:rPr>
        <w:t>UIView</w:t>
      </w:r>
      <w:proofErr w:type="spellEnd"/>
      <w:r w:rsidRPr="00EA45C7">
        <w:rPr>
          <w:rFonts w:ascii="微软雅黑" w:eastAsia="微软雅黑" w:hAnsi="微软雅黑" w:hint="eastAsia"/>
        </w:rPr>
        <w:t>对象先为当前的绘制环境创建一个Graphics Context。我们可以在</w:t>
      </w:r>
      <w:proofErr w:type="spellStart"/>
      <w:r w:rsidRPr="00EA45C7">
        <w:rPr>
          <w:rFonts w:ascii="微软雅黑" w:eastAsia="微软雅黑" w:hAnsi="微软雅黑" w:hint="eastAsia"/>
        </w:rPr>
        <w:t>drawRect</w:t>
      </w:r>
      <w:proofErr w:type="spellEnd"/>
      <w:r w:rsidRPr="00EA45C7">
        <w:rPr>
          <w:rFonts w:ascii="微软雅黑" w:eastAsia="微软雅黑" w:hAnsi="微软雅黑" w:hint="eastAsia"/>
        </w:rPr>
        <w:t>:方法中通过调用</w:t>
      </w:r>
      <w:proofErr w:type="spellStart"/>
      <w:r w:rsidRPr="00EA45C7">
        <w:rPr>
          <w:rFonts w:ascii="微软雅黑" w:eastAsia="微软雅黑" w:hAnsi="微软雅黑" w:hint="eastAsia"/>
        </w:rPr>
        <w:t>UIKit</w:t>
      </w:r>
      <w:proofErr w:type="spellEnd"/>
      <w:r w:rsidRPr="00EA45C7">
        <w:rPr>
          <w:rFonts w:ascii="微软雅黑" w:eastAsia="微软雅黑" w:hAnsi="微软雅黑" w:hint="eastAsia"/>
        </w:rPr>
        <w:t>的</w:t>
      </w:r>
      <w:proofErr w:type="spellStart"/>
      <w:r w:rsidRPr="00EA45C7">
        <w:rPr>
          <w:rFonts w:ascii="微软雅黑" w:eastAsia="微软雅黑" w:hAnsi="微软雅黑" w:hint="eastAsia"/>
        </w:rPr>
        <w:t>UIGraphicsGetCurrentContext</w:t>
      </w:r>
      <w:proofErr w:type="spellEnd"/>
      <w:r w:rsidRPr="00EA45C7">
        <w:rPr>
          <w:rFonts w:ascii="微软雅黑" w:eastAsia="微软雅黑" w:hAnsi="微软雅黑" w:hint="eastAsia"/>
        </w:rPr>
        <w:t>.函数去得到此Graphics Context。</w:t>
      </w:r>
    </w:p>
    <w:p w14:paraId="6AA6CAE4" w14:textId="77777777" w:rsidR="0066495A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 xml:space="preserve">   </w:t>
      </w:r>
      <w:proofErr w:type="spellStart"/>
      <w:r w:rsidRPr="00EA45C7">
        <w:rPr>
          <w:rFonts w:ascii="微软雅黑" w:eastAsia="微软雅黑" w:hAnsi="微软雅黑" w:hint="eastAsia"/>
        </w:rPr>
        <w:t>UIKit</w:t>
      </w:r>
      <w:proofErr w:type="spellEnd"/>
      <w:r w:rsidRPr="00EA45C7">
        <w:rPr>
          <w:rFonts w:ascii="微软雅黑" w:eastAsia="微软雅黑" w:hAnsi="微软雅黑" w:hint="eastAsia"/>
        </w:rPr>
        <w:t>使用的缺省坐标系统与Quartz的坐标系统不相同。在</w:t>
      </w:r>
      <w:proofErr w:type="spellStart"/>
      <w:r w:rsidRPr="00EA45C7">
        <w:rPr>
          <w:rFonts w:ascii="微软雅黑" w:eastAsia="微软雅黑" w:hAnsi="微软雅黑" w:hint="eastAsia"/>
        </w:rPr>
        <w:t>UIKit</w:t>
      </w:r>
      <w:proofErr w:type="spellEnd"/>
      <w:r w:rsidRPr="00EA45C7">
        <w:rPr>
          <w:rFonts w:ascii="微软雅黑" w:eastAsia="微软雅黑" w:hAnsi="微软雅黑" w:hint="eastAsia"/>
        </w:rPr>
        <w:t>中，原点在左上角。</w:t>
      </w:r>
      <w:proofErr w:type="spellStart"/>
      <w:r w:rsidRPr="00EA45C7">
        <w:rPr>
          <w:rFonts w:ascii="微软雅黑" w:eastAsia="微软雅黑" w:hAnsi="微软雅黑" w:hint="eastAsia"/>
        </w:rPr>
        <w:t>UIView</w:t>
      </w:r>
      <w:proofErr w:type="spellEnd"/>
      <w:r w:rsidRPr="00EA45C7">
        <w:rPr>
          <w:rFonts w:ascii="微软雅黑" w:eastAsia="微软雅黑" w:hAnsi="微软雅黑" w:hint="eastAsia"/>
        </w:rPr>
        <w:t>对象通过translating 原点并且通过在y轴乘以-1来改变Quartz Graphics Context使其与</w:t>
      </w:r>
      <w:proofErr w:type="spellStart"/>
      <w:r w:rsidRPr="00EA45C7">
        <w:rPr>
          <w:rFonts w:ascii="微软雅黑" w:eastAsia="微软雅黑" w:hAnsi="微软雅黑" w:hint="eastAsia"/>
        </w:rPr>
        <w:t>UIKit</w:t>
      </w:r>
      <w:proofErr w:type="spellEnd"/>
      <w:r w:rsidRPr="00EA45C7">
        <w:rPr>
          <w:rFonts w:ascii="微软雅黑" w:eastAsia="微软雅黑" w:hAnsi="微软雅黑" w:hint="eastAsia"/>
        </w:rPr>
        <w:t>相匹配。</w:t>
      </w:r>
    </w:p>
    <w:p w14:paraId="1BC27727" w14:textId="77777777" w:rsidR="007526CC" w:rsidRPr="007526CC" w:rsidRDefault="007526CC" w:rsidP="007526C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创造一个</w:t>
      </w:r>
      <w:r w:rsidRPr="007526CC">
        <w:rPr>
          <w:rFonts w:ascii="微软雅黑" w:eastAsia="微软雅黑" w:hAnsi="微软雅黑"/>
        </w:rPr>
        <w:t xml:space="preserve"> PDF Graphics Context</w:t>
      </w:r>
    </w:p>
    <w:p w14:paraId="0E61E358" w14:textId="77777777" w:rsidR="007526CC" w:rsidRDefault="007526CC" w:rsidP="007526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你给一个URL，它就能创造一个pdf graphic context。</w:t>
      </w:r>
    </w:p>
    <w:p w14:paraId="5C5B6814" w14:textId="77777777" w:rsidR="007526CC" w:rsidRDefault="007526CC" w:rsidP="007526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如下图：</w:t>
      </w:r>
    </w:p>
    <w:p w14:paraId="39B4C18D" w14:textId="77777777" w:rsidR="007526CC" w:rsidRPr="004E2983" w:rsidRDefault="007526CC" w:rsidP="007526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0CBC9F7" wp14:editId="750FC7E4">
            <wp:extent cx="5274310" cy="53404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2027B" w14:textId="77777777" w:rsidR="007526CC" w:rsidRPr="007526CC" w:rsidRDefault="007526CC" w:rsidP="007526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提供两种方法来创建对象：</w:t>
      </w:r>
    </w:p>
    <w:p w14:paraId="3ED614BB" w14:textId="77777777"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 w:hint="eastAsia"/>
        </w:rPr>
        <w:t xml:space="preserve">● </w:t>
      </w:r>
      <w:proofErr w:type="spellStart"/>
      <w:r w:rsidRPr="007526CC">
        <w:rPr>
          <w:rFonts w:ascii="微软雅黑" w:eastAsia="微软雅黑" w:hAnsi="微软雅黑" w:hint="eastAsia"/>
        </w:rPr>
        <w:t>CGPDFContextCreateWithURL</w:t>
      </w:r>
      <w:proofErr w:type="spellEnd"/>
      <w:r w:rsidRPr="007526CC"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 w:hint="eastAsia"/>
        </w:rPr>
        <w:t>给个pdf的URL地址即可。网络OR本机，均可。</w:t>
      </w:r>
    </w:p>
    <w:p w14:paraId="35E620ED" w14:textId="77777777" w:rsidR="0066495A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 w:hint="eastAsia"/>
        </w:rPr>
        <w:t xml:space="preserve">● </w:t>
      </w:r>
      <w:proofErr w:type="spellStart"/>
      <w:r w:rsidRPr="007526CC">
        <w:rPr>
          <w:rFonts w:ascii="微软雅黑" w:eastAsia="微软雅黑" w:hAnsi="微软雅黑" w:hint="eastAsia"/>
        </w:rPr>
        <w:t>CGPDFContextCreate</w:t>
      </w:r>
      <w:proofErr w:type="spellEnd"/>
      <w:r w:rsidRPr="007526CC"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 w:hint="eastAsia"/>
        </w:rPr>
        <w:t>直接创建一个空的pdf对象。</w:t>
      </w:r>
    </w:p>
    <w:p w14:paraId="5889F984" w14:textId="77777777"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 xml:space="preserve">Listing 2-2 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CGPDFContextCreateWithURL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 w:rsidRPr="007526CC">
        <w:rPr>
          <w:rFonts w:ascii="微软雅黑" w:eastAsia="微软雅黑" w:hAnsi="微软雅黑"/>
        </w:rPr>
        <w:t xml:space="preserve"> PDF graphics context</w:t>
      </w:r>
    </w:p>
    <w:p w14:paraId="4036197D" w14:textId="77777777" w:rsidR="007526CC" w:rsidRPr="007526CC" w:rsidRDefault="007526CC" w:rsidP="007526CC">
      <w:pPr>
        <w:rPr>
          <w:rFonts w:ascii="微软雅黑" w:eastAsia="微软雅黑" w:hAnsi="微软雅黑"/>
        </w:rPr>
      </w:pPr>
      <w:proofErr w:type="spellStart"/>
      <w:r w:rsidRPr="007526CC">
        <w:rPr>
          <w:rFonts w:ascii="微软雅黑" w:eastAsia="微软雅黑" w:hAnsi="微软雅黑"/>
        </w:rPr>
        <w:t>CGContextRef</w:t>
      </w:r>
      <w:proofErr w:type="spellEnd"/>
      <w:r w:rsidRPr="007526CC">
        <w:rPr>
          <w:rFonts w:ascii="微软雅黑" w:eastAsia="微软雅黑" w:hAnsi="微软雅黑"/>
        </w:rPr>
        <w:t xml:space="preserve"> </w:t>
      </w:r>
      <w:proofErr w:type="spellStart"/>
      <w:r w:rsidRPr="007526CC">
        <w:rPr>
          <w:rFonts w:ascii="微软雅黑" w:eastAsia="微软雅黑" w:hAnsi="微软雅黑"/>
        </w:rPr>
        <w:t>MyPDFContextCreate</w:t>
      </w:r>
      <w:proofErr w:type="spellEnd"/>
      <w:r w:rsidRPr="007526CC">
        <w:rPr>
          <w:rFonts w:ascii="微软雅黑" w:eastAsia="微软雅黑" w:hAnsi="微软雅黑"/>
        </w:rPr>
        <w:t xml:space="preserve"> (</w:t>
      </w:r>
      <w:proofErr w:type="spellStart"/>
      <w:r w:rsidRPr="007526CC">
        <w:rPr>
          <w:rFonts w:ascii="微软雅黑" w:eastAsia="微软雅黑" w:hAnsi="微软雅黑"/>
        </w:rPr>
        <w:t>const</w:t>
      </w:r>
      <w:proofErr w:type="spellEnd"/>
      <w:r w:rsidRPr="007526CC">
        <w:rPr>
          <w:rFonts w:ascii="微软雅黑" w:eastAsia="微软雅黑" w:hAnsi="微软雅黑"/>
        </w:rPr>
        <w:t xml:space="preserve"> </w:t>
      </w:r>
      <w:proofErr w:type="spellStart"/>
      <w:r w:rsidRPr="007526CC">
        <w:rPr>
          <w:rFonts w:ascii="微软雅黑" w:eastAsia="微软雅黑" w:hAnsi="微软雅黑"/>
        </w:rPr>
        <w:t>CGRect</w:t>
      </w:r>
      <w:proofErr w:type="spellEnd"/>
      <w:r w:rsidRPr="007526CC">
        <w:rPr>
          <w:rFonts w:ascii="微软雅黑" w:eastAsia="微软雅黑" w:hAnsi="微软雅黑"/>
        </w:rPr>
        <w:t xml:space="preserve"> *</w:t>
      </w:r>
      <w:proofErr w:type="spellStart"/>
      <w:r w:rsidRPr="007526CC">
        <w:rPr>
          <w:rFonts w:ascii="微软雅黑" w:eastAsia="微软雅黑" w:hAnsi="微软雅黑"/>
        </w:rPr>
        <w:t>inMediaBox</w:t>
      </w:r>
      <w:proofErr w:type="spellEnd"/>
      <w:r w:rsidRPr="007526CC">
        <w:rPr>
          <w:rFonts w:ascii="微软雅黑" w:eastAsia="微软雅黑" w:hAnsi="微软雅黑"/>
        </w:rPr>
        <w:t>,</w:t>
      </w:r>
    </w:p>
    <w:p w14:paraId="767CB6C2" w14:textId="77777777" w:rsidR="007526CC" w:rsidRPr="007526CC" w:rsidRDefault="007526CC" w:rsidP="007526CC">
      <w:pPr>
        <w:rPr>
          <w:rFonts w:ascii="微软雅黑" w:eastAsia="微软雅黑" w:hAnsi="微软雅黑"/>
        </w:rPr>
      </w:pPr>
      <w:proofErr w:type="spellStart"/>
      <w:r w:rsidRPr="007526CC">
        <w:rPr>
          <w:rFonts w:ascii="微软雅黑" w:eastAsia="微软雅黑" w:hAnsi="微软雅黑"/>
        </w:rPr>
        <w:t>CFStringRef</w:t>
      </w:r>
      <w:proofErr w:type="spellEnd"/>
      <w:r w:rsidRPr="007526CC">
        <w:rPr>
          <w:rFonts w:ascii="微软雅黑" w:eastAsia="微软雅黑" w:hAnsi="微软雅黑"/>
        </w:rPr>
        <w:t xml:space="preserve"> path)</w:t>
      </w:r>
    </w:p>
    <w:p w14:paraId="297C3553" w14:textId="77777777"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{</w:t>
      </w:r>
    </w:p>
    <w:p w14:paraId="1D168CF1" w14:textId="77777777" w:rsidR="007526CC" w:rsidRPr="007526CC" w:rsidRDefault="007526CC" w:rsidP="007526CC">
      <w:pPr>
        <w:rPr>
          <w:rFonts w:ascii="微软雅黑" w:eastAsia="微软雅黑" w:hAnsi="微软雅黑"/>
        </w:rPr>
      </w:pPr>
      <w:proofErr w:type="spellStart"/>
      <w:r w:rsidRPr="007526CC">
        <w:rPr>
          <w:rFonts w:ascii="微软雅黑" w:eastAsia="微软雅黑" w:hAnsi="微软雅黑"/>
        </w:rPr>
        <w:t>CGContextRef</w:t>
      </w:r>
      <w:proofErr w:type="spellEnd"/>
      <w:r w:rsidRPr="007526CC">
        <w:rPr>
          <w:rFonts w:ascii="微软雅黑" w:eastAsia="微软雅黑" w:hAnsi="微软雅黑"/>
        </w:rPr>
        <w:t xml:space="preserve"> </w:t>
      </w:r>
      <w:proofErr w:type="spellStart"/>
      <w:r w:rsidRPr="007526CC">
        <w:rPr>
          <w:rFonts w:ascii="微软雅黑" w:eastAsia="微软雅黑" w:hAnsi="微软雅黑"/>
        </w:rPr>
        <w:t>myOutContext</w:t>
      </w:r>
      <w:proofErr w:type="spellEnd"/>
      <w:r w:rsidRPr="007526CC">
        <w:rPr>
          <w:rFonts w:ascii="微软雅黑" w:eastAsia="微软雅黑" w:hAnsi="微软雅黑"/>
        </w:rPr>
        <w:t xml:space="preserve"> = NULL;</w:t>
      </w:r>
    </w:p>
    <w:p w14:paraId="0529C096" w14:textId="77777777" w:rsidR="007526CC" w:rsidRPr="007526CC" w:rsidRDefault="007526CC" w:rsidP="007526CC">
      <w:pPr>
        <w:rPr>
          <w:rFonts w:ascii="微软雅黑" w:eastAsia="微软雅黑" w:hAnsi="微软雅黑"/>
        </w:rPr>
      </w:pPr>
      <w:proofErr w:type="spellStart"/>
      <w:r w:rsidRPr="007526CC">
        <w:rPr>
          <w:rFonts w:ascii="微软雅黑" w:eastAsia="微软雅黑" w:hAnsi="微软雅黑"/>
        </w:rPr>
        <w:t>CFURLRef</w:t>
      </w:r>
      <w:proofErr w:type="spellEnd"/>
      <w:r w:rsidRPr="007526CC">
        <w:rPr>
          <w:rFonts w:ascii="微软雅黑" w:eastAsia="微软雅黑" w:hAnsi="微软雅黑"/>
        </w:rPr>
        <w:t xml:space="preserve"> </w:t>
      </w:r>
      <w:proofErr w:type="spellStart"/>
      <w:r w:rsidRPr="007526CC">
        <w:rPr>
          <w:rFonts w:ascii="微软雅黑" w:eastAsia="微软雅黑" w:hAnsi="微软雅黑"/>
        </w:rPr>
        <w:t>url</w:t>
      </w:r>
      <w:proofErr w:type="spellEnd"/>
      <w:r w:rsidRPr="007526CC">
        <w:rPr>
          <w:rFonts w:ascii="微软雅黑" w:eastAsia="微软雅黑" w:hAnsi="微软雅黑"/>
        </w:rPr>
        <w:t>;</w:t>
      </w:r>
    </w:p>
    <w:p w14:paraId="2DCDF576" w14:textId="77777777" w:rsidR="007526CC" w:rsidRPr="007526CC" w:rsidRDefault="007526CC" w:rsidP="007526CC">
      <w:pPr>
        <w:rPr>
          <w:rFonts w:ascii="微软雅黑" w:eastAsia="微软雅黑" w:hAnsi="微软雅黑"/>
        </w:rPr>
      </w:pPr>
      <w:proofErr w:type="spellStart"/>
      <w:r w:rsidRPr="007526CC">
        <w:rPr>
          <w:rFonts w:ascii="微软雅黑" w:eastAsia="微软雅黑" w:hAnsi="微软雅黑"/>
        </w:rPr>
        <w:lastRenderedPageBreak/>
        <w:t>url</w:t>
      </w:r>
      <w:proofErr w:type="spellEnd"/>
      <w:r w:rsidRPr="007526CC">
        <w:rPr>
          <w:rFonts w:ascii="微软雅黑" w:eastAsia="微软雅黑" w:hAnsi="微软雅黑"/>
        </w:rPr>
        <w:t xml:space="preserve"> = </w:t>
      </w:r>
      <w:proofErr w:type="spellStart"/>
      <w:r w:rsidRPr="007526CC">
        <w:rPr>
          <w:rFonts w:ascii="微软雅黑" w:eastAsia="微软雅黑" w:hAnsi="微软雅黑"/>
        </w:rPr>
        <w:t>CFURLCreateWithFileSystemPath</w:t>
      </w:r>
      <w:proofErr w:type="spellEnd"/>
      <w:r w:rsidRPr="007526CC">
        <w:rPr>
          <w:rFonts w:ascii="微软雅黑" w:eastAsia="微软雅黑" w:hAnsi="微软雅黑"/>
        </w:rPr>
        <w:t xml:space="preserve"> (NULL, // 1</w:t>
      </w:r>
      <w:r w:rsidR="003D2CB8">
        <w:rPr>
          <w:rFonts w:ascii="微软雅黑" w:eastAsia="微软雅黑" w:hAnsi="微软雅黑" w:hint="eastAsia"/>
        </w:rPr>
        <w:t xml:space="preserve"> </w:t>
      </w:r>
      <w:r w:rsidRPr="007526CC">
        <w:rPr>
          <w:rFonts w:ascii="微软雅黑" w:eastAsia="微软雅黑" w:hAnsi="微软雅黑"/>
        </w:rPr>
        <w:t>path,</w:t>
      </w:r>
      <w:r w:rsidR="003D2CB8">
        <w:rPr>
          <w:rFonts w:ascii="微软雅黑" w:eastAsia="微软雅黑" w:hAnsi="微软雅黑" w:hint="eastAsia"/>
        </w:rPr>
        <w:t xml:space="preserve"> </w:t>
      </w:r>
      <w:proofErr w:type="spellStart"/>
      <w:r w:rsidRPr="007526CC">
        <w:rPr>
          <w:rFonts w:ascii="微软雅黑" w:eastAsia="微软雅黑" w:hAnsi="微软雅黑"/>
        </w:rPr>
        <w:t>kCFURLPOSIXPathStyle</w:t>
      </w:r>
      <w:proofErr w:type="spellEnd"/>
      <w:r w:rsidRPr="007526CC">
        <w:rPr>
          <w:rFonts w:ascii="微软雅黑" w:eastAsia="微软雅黑" w:hAnsi="微软雅黑"/>
        </w:rPr>
        <w:t>,</w:t>
      </w:r>
    </w:p>
    <w:p w14:paraId="514E87D5" w14:textId="77777777"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false);</w:t>
      </w:r>
    </w:p>
    <w:p w14:paraId="4CBDD9A9" w14:textId="77777777"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if (</w:t>
      </w:r>
      <w:proofErr w:type="spellStart"/>
      <w:proofErr w:type="gramStart"/>
      <w:r w:rsidRPr="007526CC">
        <w:rPr>
          <w:rFonts w:ascii="微软雅黑" w:eastAsia="微软雅黑" w:hAnsi="微软雅黑"/>
        </w:rPr>
        <w:t>url</w:t>
      </w:r>
      <w:proofErr w:type="spellEnd"/>
      <w:r w:rsidRPr="007526CC">
        <w:rPr>
          <w:rFonts w:ascii="微软雅黑" w:eastAsia="微软雅黑" w:hAnsi="微软雅黑"/>
        </w:rPr>
        <w:t xml:space="preserve"> !</w:t>
      </w:r>
      <w:proofErr w:type="gramEnd"/>
      <w:r w:rsidRPr="007526CC">
        <w:rPr>
          <w:rFonts w:ascii="微软雅黑" w:eastAsia="微软雅黑" w:hAnsi="微软雅黑"/>
        </w:rPr>
        <w:t>= NULL) {</w:t>
      </w:r>
    </w:p>
    <w:p w14:paraId="2A53F5B9" w14:textId="77777777" w:rsidR="007526CC" w:rsidRPr="007526CC" w:rsidRDefault="007526CC" w:rsidP="007526CC">
      <w:pPr>
        <w:rPr>
          <w:rFonts w:ascii="微软雅黑" w:eastAsia="微软雅黑" w:hAnsi="微软雅黑"/>
        </w:rPr>
      </w:pPr>
      <w:proofErr w:type="spellStart"/>
      <w:r w:rsidRPr="007526CC">
        <w:rPr>
          <w:rFonts w:ascii="微软雅黑" w:eastAsia="微软雅黑" w:hAnsi="微软雅黑"/>
        </w:rPr>
        <w:t>myOutContext</w:t>
      </w:r>
      <w:proofErr w:type="spellEnd"/>
      <w:r w:rsidRPr="007526CC">
        <w:rPr>
          <w:rFonts w:ascii="微软雅黑" w:eastAsia="微软雅黑" w:hAnsi="微软雅黑"/>
        </w:rPr>
        <w:t xml:space="preserve"> = </w:t>
      </w:r>
      <w:proofErr w:type="spellStart"/>
      <w:r w:rsidRPr="007526CC">
        <w:rPr>
          <w:rFonts w:ascii="微软雅黑" w:eastAsia="微软雅黑" w:hAnsi="微软雅黑"/>
        </w:rPr>
        <w:t>CGPDFContextCreateWithURL</w:t>
      </w:r>
      <w:proofErr w:type="spellEnd"/>
      <w:r w:rsidRPr="007526CC">
        <w:rPr>
          <w:rFonts w:ascii="微软雅黑" w:eastAsia="微软雅黑" w:hAnsi="微软雅黑"/>
        </w:rPr>
        <w:t xml:space="preserve"> (</w:t>
      </w:r>
      <w:proofErr w:type="spellStart"/>
      <w:r w:rsidRPr="007526CC">
        <w:rPr>
          <w:rFonts w:ascii="微软雅黑" w:eastAsia="微软雅黑" w:hAnsi="微软雅黑"/>
        </w:rPr>
        <w:t>url</w:t>
      </w:r>
      <w:proofErr w:type="spellEnd"/>
      <w:r w:rsidRPr="007526CC">
        <w:rPr>
          <w:rFonts w:ascii="微软雅黑" w:eastAsia="微软雅黑" w:hAnsi="微软雅黑"/>
        </w:rPr>
        <w:t>, // 2</w:t>
      </w:r>
    </w:p>
    <w:p w14:paraId="72067F10" w14:textId="77777777" w:rsidR="007526CC" w:rsidRPr="007526CC" w:rsidRDefault="007526CC" w:rsidP="007526CC">
      <w:pPr>
        <w:rPr>
          <w:rFonts w:ascii="微软雅黑" w:eastAsia="微软雅黑" w:hAnsi="微软雅黑"/>
        </w:rPr>
      </w:pPr>
      <w:proofErr w:type="spellStart"/>
      <w:r w:rsidRPr="007526CC">
        <w:rPr>
          <w:rFonts w:ascii="微软雅黑" w:eastAsia="微软雅黑" w:hAnsi="微软雅黑"/>
        </w:rPr>
        <w:t>inMediaBox</w:t>
      </w:r>
      <w:proofErr w:type="spellEnd"/>
      <w:r w:rsidRPr="007526CC">
        <w:rPr>
          <w:rFonts w:ascii="微软雅黑" w:eastAsia="微软雅黑" w:hAnsi="微软雅黑"/>
        </w:rPr>
        <w:t>,</w:t>
      </w:r>
    </w:p>
    <w:p w14:paraId="7E45863D" w14:textId="77777777"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NULL);</w:t>
      </w:r>
    </w:p>
    <w:p w14:paraId="4C3BD50F" w14:textId="77777777" w:rsidR="007526CC" w:rsidRPr="007526CC" w:rsidRDefault="007526CC" w:rsidP="007526CC">
      <w:pPr>
        <w:rPr>
          <w:rFonts w:ascii="微软雅黑" w:eastAsia="微软雅黑" w:hAnsi="微软雅黑"/>
        </w:rPr>
      </w:pPr>
      <w:proofErr w:type="spellStart"/>
      <w:r w:rsidRPr="007526CC">
        <w:rPr>
          <w:rFonts w:ascii="微软雅黑" w:eastAsia="微软雅黑" w:hAnsi="微软雅黑"/>
        </w:rPr>
        <w:t>CFRelease</w:t>
      </w:r>
      <w:proofErr w:type="spellEnd"/>
      <w:r w:rsidRPr="007526CC">
        <w:rPr>
          <w:rFonts w:ascii="微软雅黑" w:eastAsia="微软雅黑" w:hAnsi="微软雅黑"/>
        </w:rPr>
        <w:t>(</w:t>
      </w:r>
      <w:proofErr w:type="spellStart"/>
      <w:r w:rsidRPr="007526CC">
        <w:rPr>
          <w:rFonts w:ascii="微软雅黑" w:eastAsia="微软雅黑" w:hAnsi="微软雅黑"/>
        </w:rPr>
        <w:t>url</w:t>
      </w:r>
      <w:proofErr w:type="spellEnd"/>
      <w:r w:rsidRPr="007526CC">
        <w:rPr>
          <w:rFonts w:ascii="微软雅黑" w:eastAsia="微软雅黑" w:hAnsi="微软雅黑"/>
        </w:rPr>
        <w:t>); // 3</w:t>
      </w:r>
    </w:p>
    <w:p w14:paraId="2E6986E1" w14:textId="77777777"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}</w:t>
      </w:r>
    </w:p>
    <w:p w14:paraId="216824D5" w14:textId="77777777"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 xml:space="preserve">return </w:t>
      </w:r>
      <w:proofErr w:type="spellStart"/>
      <w:r w:rsidRPr="007526CC">
        <w:rPr>
          <w:rFonts w:ascii="微软雅黑" w:eastAsia="微软雅黑" w:hAnsi="微软雅黑"/>
        </w:rPr>
        <w:t>myOutContext</w:t>
      </w:r>
      <w:proofErr w:type="spellEnd"/>
      <w:r w:rsidRPr="007526CC">
        <w:rPr>
          <w:rFonts w:ascii="微软雅黑" w:eastAsia="微软雅黑" w:hAnsi="微软雅黑"/>
        </w:rPr>
        <w:t>; // 4</w:t>
      </w:r>
    </w:p>
    <w:p w14:paraId="3359B09C" w14:textId="77777777" w:rsidR="0066495A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}</w:t>
      </w:r>
    </w:p>
    <w:p w14:paraId="12D9111D" w14:textId="77777777" w:rsidR="003D2CB8" w:rsidRPr="003D2CB8" w:rsidRDefault="003D2CB8" w:rsidP="003D2C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以上代码实现了如下功能</w:t>
      </w:r>
      <w:r w:rsidRPr="003D2CB8">
        <w:rPr>
          <w:rFonts w:ascii="微软雅黑" w:eastAsia="微软雅黑" w:hAnsi="微软雅黑"/>
        </w:rPr>
        <w:t>:</w:t>
      </w:r>
    </w:p>
    <w:p w14:paraId="2C72411B" w14:textId="77777777" w:rsidR="003D2CB8" w:rsidRDefault="003D2CB8" w:rsidP="003D2CB8">
      <w:pPr>
        <w:rPr>
          <w:rFonts w:ascii="微软雅黑" w:eastAsia="微软雅黑" w:hAnsi="微软雅黑"/>
        </w:rPr>
      </w:pPr>
      <w:r w:rsidRPr="003D2CB8"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CFString</w:t>
      </w:r>
      <w:proofErr w:type="spellEnd"/>
      <w:r>
        <w:rPr>
          <w:rFonts w:ascii="微软雅黑" w:eastAsia="微软雅黑" w:hAnsi="微软雅黑" w:hint="eastAsia"/>
        </w:rPr>
        <w:t>来创造CFURL，然后使用NULL来作参数， 代表使用默认allocator分配，然后检查文件是否存在。</w:t>
      </w:r>
    </w:p>
    <w:p w14:paraId="36386BCC" w14:textId="77777777" w:rsidR="003D2CB8" w:rsidRDefault="003D2CB8" w:rsidP="003D2CB8">
      <w:pPr>
        <w:rPr>
          <w:rFonts w:ascii="微软雅黑" w:eastAsia="微软雅黑" w:hAnsi="微软雅黑"/>
        </w:rPr>
      </w:pPr>
      <w:r w:rsidRPr="003D2CB8">
        <w:rPr>
          <w:rFonts w:ascii="微软雅黑" w:eastAsia="微软雅黑" w:hAnsi="微软雅黑"/>
        </w:rPr>
        <w:t xml:space="preserve">2. </w:t>
      </w:r>
      <w:r>
        <w:rPr>
          <w:rFonts w:ascii="微软雅黑" w:eastAsia="微软雅黑" w:hAnsi="微软雅黑" w:hint="eastAsia"/>
        </w:rPr>
        <w:t xml:space="preserve">生成PDF </w:t>
      </w:r>
      <w:r w:rsidRPr="003D2CB8">
        <w:rPr>
          <w:rFonts w:ascii="微软雅黑" w:eastAsia="微软雅黑" w:hAnsi="微软雅黑"/>
        </w:rPr>
        <w:t xml:space="preserve">graphics </w:t>
      </w:r>
      <w:r>
        <w:rPr>
          <w:rFonts w:ascii="微软雅黑" w:eastAsia="微软雅黑" w:hAnsi="微软雅黑" w:hint="eastAsia"/>
        </w:rPr>
        <w:t>, URL是地址，</w:t>
      </w:r>
      <w:proofErr w:type="spellStart"/>
      <w:r>
        <w:rPr>
          <w:rFonts w:ascii="微软雅黑" w:eastAsia="微软雅黑" w:hAnsi="微软雅黑" w:hint="eastAsia"/>
        </w:rPr>
        <w:t>inMediaBox</w:t>
      </w:r>
      <w:proofErr w:type="spellEnd"/>
      <w:r>
        <w:rPr>
          <w:rFonts w:ascii="微软雅黑" w:eastAsia="微软雅黑" w:hAnsi="微软雅黑" w:hint="eastAsia"/>
        </w:rPr>
        <w:t>指</w:t>
      </w:r>
      <w:proofErr w:type="spellStart"/>
      <w:r>
        <w:rPr>
          <w:rFonts w:ascii="微软雅黑" w:eastAsia="微软雅黑" w:hAnsi="微软雅黑" w:hint="eastAsia"/>
        </w:rPr>
        <w:t>CGRect</w:t>
      </w:r>
      <w:proofErr w:type="spellEnd"/>
      <w:r>
        <w:rPr>
          <w:rFonts w:ascii="微软雅黑" w:eastAsia="微软雅黑" w:hAnsi="微软雅黑" w:hint="eastAsia"/>
        </w:rPr>
        <w:t>为默认的。</w:t>
      </w:r>
    </w:p>
    <w:p w14:paraId="2D8C336C" w14:textId="77777777" w:rsidR="003D2CB8" w:rsidRPr="003D2CB8" w:rsidRDefault="003D2CB8" w:rsidP="003D2CB8">
      <w:pPr>
        <w:rPr>
          <w:rFonts w:ascii="微软雅黑" w:eastAsia="微软雅黑" w:hAnsi="微软雅黑"/>
        </w:rPr>
      </w:pPr>
      <w:r w:rsidRPr="003D2CB8">
        <w:rPr>
          <w:rFonts w:ascii="微软雅黑" w:eastAsia="微软雅黑" w:hAnsi="微软雅黑"/>
        </w:rPr>
        <w:t xml:space="preserve">3. </w:t>
      </w:r>
      <w:r>
        <w:rPr>
          <w:rFonts w:ascii="微软雅黑" w:eastAsia="微软雅黑" w:hAnsi="微软雅黑" w:hint="eastAsia"/>
        </w:rPr>
        <w:t>释放</w:t>
      </w:r>
      <w:r w:rsidRPr="003D2CB8">
        <w:rPr>
          <w:rFonts w:ascii="微软雅黑" w:eastAsia="微软雅黑" w:hAnsi="微软雅黑"/>
        </w:rPr>
        <w:t xml:space="preserve"> CFURL object.</w:t>
      </w:r>
    </w:p>
    <w:p w14:paraId="769D868E" w14:textId="77777777" w:rsidR="003D2CB8" w:rsidRPr="004E2983" w:rsidRDefault="003D2CB8" w:rsidP="003D2CB8">
      <w:pPr>
        <w:rPr>
          <w:rFonts w:ascii="微软雅黑" w:eastAsia="微软雅黑" w:hAnsi="微软雅黑"/>
        </w:rPr>
      </w:pPr>
      <w:r w:rsidRPr="003D2CB8">
        <w:rPr>
          <w:rFonts w:ascii="微软雅黑" w:eastAsia="微软雅黑" w:hAnsi="微软雅黑"/>
        </w:rPr>
        <w:t xml:space="preserve">4. </w:t>
      </w:r>
      <w:r>
        <w:rPr>
          <w:rFonts w:ascii="微软雅黑" w:eastAsia="微软雅黑" w:hAnsi="微软雅黑" w:hint="eastAsia"/>
        </w:rPr>
        <w:t>返回</w:t>
      </w:r>
      <w:r w:rsidRPr="003D2CB8">
        <w:rPr>
          <w:rFonts w:ascii="微软雅黑" w:eastAsia="微软雅黑" w:hAnsi="微软雅黑"/>
        </w:rPr>
        <w:t xml:space="preserve">PDF graphics context. </w:t>
      </w:r>
      <w:r>
        <w:rPr>
          <w:rFonts w:ascii="微软雅黑" w:eastAsia="微软雅黑" w:hAnsi="微软雅黑" w:hint="eastAsia"/>
        </w:rPr>
        <w:t>调用它的人，必须释放它。</w:t>
      </w:r>
    </w:p>
    <w:p w14:paraId="143FEB00" w14:textId="77777777" w:rsidR="0066495A" w:rsidRDefault="0066495A" w:rsidP="00AB38BC">
      <w:pPr>
        <w:rPr>
          <w:rFonts w:ascii="微软雅黑" w:eastAsia="微软雅黑" w:hAnsi="微软雅黑"/>
        </w:rPr>
      </w:pPr>
    </w:p>
    <w:p w14:paraId="73272AC0" w14:textId="77777777" w:rsidR="00486D8A" w:rsidRPr="004E2983" w:rsidRDefault="00486D8A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这里介绍直接创建一个PDF文档</w:t>
      </w:r>
    </w:p>
    <w:p w14:paraId="409FFA17" w14:textId="77777777" w:rsidR="00486D8A" w:rsidRDefault="00486D8A" w:rsidP="00486D8A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Listing 2-</w:t>
      </w:r>
      <w:proofErr w:type="gramStart"/>
      <w:r>
        <w:rPr>
          <w:rFonts w:ascii="Lucida Grande" w:hAnsi="Lucida Grande" w:cs="Lucida Grande"/>
          <w:b/>
          <w:bCs/>
          <w:kern w:val="0"/>
          <w:sz w:val="26"/>
          <w:szCs w:val="26"/>
        </w:rPr>
        <w:t>3</w:t>
      </w:r>
      <w:r>
        <w:rPr>
          <w:rFonts w:ascii="Lucida Grande" w:hAnsi="Lucida Grande" w:cs="Lucida Grande"/>
          <w:kern w:val="0"/>
          <w:sz w:val="26"/>
          <w:szCs w:val="26"/>
        </w:rPr>
        <w:t>  Calling</w:t>
      </w:r>
      <w:proofErr w:type="gramEnd"/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535353"/>
          <w:kern w:val="0"/>
          <w:sz w:val="26"/>
          <w:szCs w:val="26"/>
        </w:rPr>
        <w:t>CGPDFContextCreate</w:t>
      </w:r>
      <w:proofErr w:type="spellEnd"/>
      <w:r>
        <w:rPr>
          <w:rFonts w:ascii="Lucida Grande" w:hAnsi="Lucida Grande" w:cs="Lucida Grande"/>
          <w:kern w:val="0"/>
          <w:sz w:val="26"/>
          <w:szCs w:val="26"/>
        </w:rPr>
        <w:t xml:space="preserve"> to create a PDF graphics context</w:t>
      </w:r>
    </w:p>
    <w:tbl>
      <w:tblPr>
        <w:tblW w:w="0" w:type="auto"/>
        <w:tblBorders>
          <w:top w:val="single" w:sz="8" w:space="0" w:color="BBC4CC"/>
          <w:left w:val="single" w:sz="8" w:space="0" w:color="BBC4CC"/>
          <w:right w:val="single" w:sz="8" w:space="0" w:color="BBC4CC"/>
        </w:tblBorders>
        <w:tblLook w:val="0000" w:firstRow="0" w:lastRow="0" w:firstColumn="0" w:lastColumn="0" w:noHBand="0" w:noVBand="0"/>
      </w:tblPr>
      <w:tblGrid>
        <w:gridCol w:w="8522"/>
      </w:tblGrid>
      <w:tr w:rsidR="00486D8A" w14:paraId="1806E1A3" w14:textId="77777777" w:rsidTr="00087278"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44A2563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MyPDFContextCreate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const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inMediaBox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</w:p>
          <w:p w14:paraId="3B89296C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327BB850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B0AF60A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CFStringRef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path)</w:t>
            </w:r>
          </w:p>
          <w:p w14:paraId="4E8DD6F1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2A5A1E76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F5AA9F5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>{</w:t>
            </w:r>
          </w:p>
          <w:p w14:paraId="6436EE20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4A664509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E4F70BA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myOutContext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NULL;</w:t>
            </w:r>
          </w:p>
          <w:p w14:paraId="28A483F0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59016D0B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73429C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CFURLRef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;</w:t>
            </w:r>
          </w:p>
          <w:p w14:paraId="70CF3A6D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2B67C2B1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6C12C2B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CGDataConsumerRef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dataConsumer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;</w:t>
            </w:r>
          </w:p>
          <w:p w14:paraId="5BC83A0C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3AE088FC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6A4BC18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14:paraId="38D0BC9C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54758AD9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2F3FCFE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CFURLCreateWithFileSystemPath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(NULL, </w:t>
            </w:r>
          </w:p>
          <w:p w14:paraId="753D871E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</w:t>
            </w:r>
          </w:p>
        </w:tc>
      </w:tr>
      <w:tr w:rsidR="00486D8A" w14:paraId="6B0CCA06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C5C97E6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path,</w:t>
            </w:r>
          </w:p>
          <w:p w14:paraId="473C3011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7A4028F9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4AF3DD1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kCFURLPOSIXPathStyle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</w:p>
          <w:p w14:paraId="31E35BA9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0E57A489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A70DCB6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false);</w:t>
            </w:r>
          </w:p>
          <w:p w14:paraId="26CFD629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5F0199C7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34FD3BD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这里实现了创建文件的路径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URL</w:t>
            </w:r>
          </w:p>
          <w:p w14:paraId="387AEDCD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6E3AC4B6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B754BFF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= NULL)</w:t>
            </w:r>
          </w:p>
          <w:p w14:paraId="3DF15446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0DC8FECA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F997EAA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{</w:t>
            </w:r>
          </w:p>
          <w:p w14:paraId="1E9D260A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44EC25DC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2E344DA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dataConsumer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CGDataConsumerCreateWithURL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13D54540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2</w:t>
            </w:r>
          </w:p>
          <w:p w14:paraId="77CE6B02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//2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这里实现了通过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URL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生成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quartz data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注意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不是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quartz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文件</w:t>
            </w:r>
          </w:p>
        </w:tc>
      </w:tr>
      <w:tr w:rsidR="00486D8A" w14:paraId="5FAD7A9B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27545C2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dataConsumer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= NULL)</w:t>
            </w:r>
          </w:p>
          <w:p w14:paraId="5801FF56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64766BCA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D456986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{</w:t>
            </w:r>
          </w:p>
          <w:p w14:paraId="0AEDEBA9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66FCA8E8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E120378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myOutContext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CGPDFContextCreate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dataConsumer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</w:p>
          <w:p w14:paraId="041BD954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3</w:t>
            </w:r>
          </w:p>
          <w:p w14:paraId="3B6D30FA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//3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生成了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pdf context,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注意它使用父类通用的定义</w:t>
            </w:r>
            <w:r w:rsidR="00986A21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的类型哦</w:t>
            </w:r>
          </w:p>
        </w:tc>
      </w:tr>
      <w:tr w:rsidR="00486D8A" w14:paraId="716CB69F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5E8AE11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inMediaBox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</w:p>
          <w:p w14:paraId="4A6A773A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722BF79A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2A6E7B2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NULL);</w:t>
            </w:r>
          </w:p>
          <w:p w14:paraId="08139446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1A574B2D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BC6B54D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CGDataConsumerRelease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dataConsumer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3126033F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4</w:t>
            </w:r>
          </w:p>
        </w:tc>
      </w:tr>
      <w:tr w:rsidR="00486D8A" w14:paraId="01CF2734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1EBB52C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}</w:t>
            </w:r>
          </w:p>
          <w:p w14:paraId="6A9218D2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03FEDBEC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31FB37C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CFRelease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72355B5C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>// 5</w:t>
            </w:r>
          </w:p>
        </w:tc>
      </w:tr>
      <w:tr w:rsidR="00486D8A" w14:paraId="11C6B0AC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347902C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 xml:space="preserve">    }</w:t>
            </w:r>
          </w:p>
          <w:p w14:paraId="4B72E4F7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14:paraId="1B266E5E" w14:textId="77777777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E748144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return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myOutContext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;</w:t>
            </w:r>
          </w:p>
          <w:p w14:paraId="268FCBD2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6</w:t>
            </w:r>
          </w:p>
          <w:p w14:paraId="758B0104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  <w:p w14:paraId="70B2EC76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返回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pdf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的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context</w:t>
            </w:r>
          </w:p>
        </w:tc>
      </w:tr>
      <w:tr w:rsidR="00486D8A" w14:paraId="78CD95C3" w14:textId="77777777" w:rsidTr="00087278">
        <w:tblPrEx>
          <w:tblBorders>
            <w:top w:val="none" w:sz="0" w:space="0" w:color="auto"/>
            <w:bottom w:val="single" w:sz="8" w:space="0" w:color="BBC4CC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C64DD99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}</w:t>
            </w:r>
          </w:p>
          <w:p w14:paraId="3495FB11" w14:textId="77777777"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</w:tbl>
    <w:p w14:paraId="01F74AD6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06FEA3ED" w14:textId="77777777" w:rsidR="0066495A" w:rsidRDefault="00986A21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这里介绍一下如何绘画一个PDF文件</w:t>
      </w:r>
    </w:p>
    <w:p w14:paraId="71E366B5" w14:textId="77777777" w:rsidR="00986A21" w:rsidRDefault="00986A21" w:rsidP="00986A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Listing 2-</w:t>
      </w:r>
      <w:proofErr w:type="gramStart"/>
      <w:r>
        <w:rPr>
          <w:rFonts w:ascii="Lucida Grande" w:hAnsi="Lucida Grande" w:cs="Lucida Grande"/>
          <w:b/>
          <w:bCs/>
          <w:kern w:val="0"/>
          <w:sz w:val="26"/>
          <w:szCs w:val="26"/>
        </w:rPr>
        <w:t>4</w:t>
      </w:r>
      <w:r>
        <w:rPr>
          <w:rFonts w:ascii="Lucida Grande" w:hAnsi="Lucida Grande" w:cs="Lucida Grande"/>
          <w:kern w:val="0"/>
          <w:sz w:val="26"/>
          <w:szCs w:val="26"/>
        </w:rPr>
        <w:t>  Drawing</w:t>
      </w:r>
      <w:proofErr w:type="gramEnd"/>
      <w:r>
        <w:rPr>
          <w:rFonts w:ascii="Lucida Grande" w:hAnsi="Lucida Grande" w:cs="Lucida Grande"/>
          <w:kern w:val="0"/>
          <w:sz w:val="26"/>
          <w:szCs w:val="26"/>
        </w:rPr>
        <w:t xml:space="preserve"> to a PDF graphics context</w:t>
      </w:r>
    </w:p>
    <w:tbl>
      <w:tblPr>
        <w:tblW w:w="0" w:type="auto"/>
        <w:tblBorders>
          <w:top w:val="single" w:sz="8" w:space="0" w:color="BBC4CC"/>
          <w:left w:val="single" w:sz="8" w:space="0" w:color="BBC4CC"/>
          <w:right w:val="single" w:sz="8" w:space="0" w:color="BBC4CC"/>
        </w:tblBorders>
        <w:tblLook w:val="0000" w:firstRow="0" w:lastRow="0" w:firstColumn="0" w:lastColumn="0" w:noHBand="0" w:noVBand="0"/>
      </w:tblPr>
      <w:tblGrid>
        <w:gridCol w:w="8522"/>
      </w:tblGrid>
      <w:tr w:rsidR="00986A21" w14:paraId="1B8A322C" w14:textId="77777777" w:rsidTr="00986A21"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BE813A6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mediaBox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;</w:t>
            </w:r>
          </w:p>
          <w:p w14:paraId="51469335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</w:t>
            </w:r>
          </w:p>
        </w:tc>
      </w:tr>
      <w:tr w:rsidR="00986A21" w14:paraId="44174646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FB37443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14:paraId="4280039C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70CB5E4C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BEFB3A9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mediaBox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CGRectMake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(0, 0,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myPageWidth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myPageHeight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45CC3821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2</w:t>
            </w:r>
          </w:p>
          <w:p w14:paraId="46922CBE" w14:textId="77777777" w:rsidR="00087278" w:rsidRDefault="00087278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所谓的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mediaBox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就是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俗称空间啦</w:t>
            </w:r>
          </w:p>
        </w:tc>
      </w:tr>
      <w:tr w:rsidR="00986A21" w14:paraId="5A97EA23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4ED6B51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MyPDFContextCreate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(&amp;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mediaBox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 CFSTR("test.pdf"));</w:t>
            </w:r>
          </w:p>
          <w:p w14:paraId="633AD6DE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3</w:t>
            </w:r>
          </w:p>
          <w:p w14:paraId="6351F7AF" w14:textId="77777777" w:rsidR="00087278" w:rsidRDefault="00087278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此处是上一个方法</w:t>
            </w:r>
          </w:p>
        </w:tc>
      </w:tr>
      <w:tr w:rsidR="00986A21" w14:paraId="1210FEB2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0FE1A55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14:paraId="7F44EBA4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5357600E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107BFEB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CFStringRef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myKeys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1];</w:t>
            </w:r>
          </w:p>
          <w:p w14:paraId="115A5844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4</w:t>
            </w:r>
          </w:p>
          <w:p w14:paraId="51F8DD87" w14:textId="77777777" w:rsidR="00087278" w:rsidRDefault="00087278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对了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,PDF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是书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存在页码的概念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所以必须有这么一个字符串数组来决定有多少页</w:t>
            </w:r>
          </w:p>
        </w:tc>
      </w:tr>
      <w:tr w:rsidR="00986A21" w14:paraId="1125B6E6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A0CD506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CFTypeRef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myValues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1];</w:t>
            </w:r>
          </w:p>
          <w:p w14:paraId="39551C26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1B6697DF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EE647E7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myKeys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0] =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kCGPDFContextMediaBox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;</w:t>
            </w:r>
          </w:p>
          <w:p w14:paraId="13616B85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16EDD605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9DD1596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myValues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0] =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CFTypeRef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CFDataCreate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(NULL,(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const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UInt8 *)&amp;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mediaBox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sizeof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));</w:t>
            </w:r>
          </w:p>
          <w:p w14:paraId="4191F196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640EC24C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D383F14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CFDictionaryRef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pageDictionary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CFDictionaryCreate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NULL,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const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void **)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myKeys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</w:p>
          <w:p w14:paraId="31D8C420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               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const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void **)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myValues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 1,</w:t>
            </w:r>
          </w:p>
          <w:p w14:paraId="63E8BBA4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 xml:space="preserve">                                                        &amp;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kCFTypeDictionaryKeyCallBacks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</w:p>
          <w:p w14:paraId="72736F5F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                &amp;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kCFTypeDictionaryValueCallBacks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518485D3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161D8799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540C4DD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CGPDFContextBeginPage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 &amp;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pageDictionary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40CD114D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5</w:t>
            </w:r>
          </w:p>
        </w:tc>
      </w:tr>
      <w:tr w:rsidR="00986A21" w14:paraId="6673BE1F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5E7BD25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// ********** Your drawing code here **********</w:t>
            </w:r>
          </w:p>
          <w:p w14:paraId="264FEFA3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6</w:t>
            </w:r>
          </w:p>
          <w:p w14:paraId="63A906B8" w14:textId="77777777" w:rsidR="00736172" w:rsidRDefault="00736172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好吧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那你开始绘图了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.</w:t>
            </w:r>
          </w:p>
        </w:tc>
      </w:tr>
      <w:tr w:rsidR="00986A21" w14:paraId="718528ED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151A014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CGContextSetRGBFillColor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 1, 0, 0, 1);</w:t>
            </w:r>
          </w:p>
          <w:p w14:paraId="3376D990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74474A8B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C7FF99C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CGContextFillRect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CGRectMake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(0, 0, 200, </w:t>
            </w:r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100 )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749787F2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027BCE8C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E03AB9B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CGContextSetRGBFillColor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 0, 0, 1, .5);</w:t>
            </w:r>
          </w:p>
          <w:p w14:paraId="1DDB55EB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40701D24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2AF90D9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CGContextFillRect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CGRectMake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(0, 0, 100, </w:t>
            </w:r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200 )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0454B353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709674B8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81ACB71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CGPDFContextEndPage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26FB6DF7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7</w:t>
            </w:r>
          </w:p>
          <w:p w14:paraId="16B67440" w14:textId="77777777" w:rsidR="00736172" w:rsidRDefault="00736172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结束绘图</w:t>
            </w:r>
          </w:p>
        </w:tc>
      </w:tr>
      <w:tr w:rsidR="00986A21" w14:paraId="12CB8533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089CE5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CFRelease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pageDictionary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0077E652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8</w:t>
            </w:r>
          </w:p>
        </w:tc>
      </w:tr>
      <w:tr w:rsidR="00986A21" w14:paraId="2893EFA8" w14:textId="77777777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4C1ABDB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CFRelease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myValues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0]);</w:t>
            </w:r>
          </w:p>
          <w:p w14:paraId="34EAA3A0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14:paraId="7C30BEA8" w14:textId="77777777" w:rsidTr="00986A21">
        <w:tblPrEx>
          <w:tblBorders>
            <w:top w:val="none" w:sz="0" w:space="0" w:color="auto"/>
            <w:bottom w:val="single" w:sz="8" w:space="0" w:color="BBC4CC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E5DB68B" w14:textId="77777777"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CGContextRelease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myPDFContext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</w:tc>
      </w:tr>
    </w:tbl>
    <w:p w14:paraId="750F388D" w14:textId="77777777" w:rsidR="00986A21" w:rsidRPr="004E2983" w:rsidRDefault="00986A21" w:rsidP="00AB38BC">
      <w:pPr>
        <w:rPr>
          <w:rFonts w:ascii="微软雅黑" w:eastAsia="微软雅黑" w:hAnsi="微软雅黑"/>
        </w:rPr>
      </w:pPr>
    </w:p>
    <w:p w14:paraId="63F96D6F" w14:textId="77777777" w:rsidR="0066495A" w:rsidRDefault="00736172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以上你应该能学会如何制作一个PDF出来,也就是说,程序是有能力按照意图来生成PDF文档的.</w:t>
      </w:r>
    </w:p>
    <w:p w14:paraId="72E83109" w14:textId="77777777" w:rsidR="00736172" w:rsidRDefault="00736172" w:rsidP="00AB38BC">
      <w:pPr>
        <w:rPr>
          <w:rFonts w:ascii="微软雅黑" w:eastAsia="微软雅黑" w:hAnsi="微软雅黑"/>
        </w:rPr>
      </w:pPr>
    </w:p>
    <w:p w14:paraId="50AE0DD2" w14:textId="77777777" w:rsidR="00736172" w:rsidRDefault="00736172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生成BITMAP CONTEXT</w:t>
      </w:r>
    </w:p>
    <w:p w14:paraId="40550C54" w14:textId="77777777" w:rsidR="00AD0F92" w:rsidRPr="00AD0F92" w:rsidRDefault="00AD0F92" w:rsidP="00AD0F92">
      <w:pPr>
        <w:rPr>
          <w:rFonts w:ascii="微软雅黑" w:eastAsia="微软雅黑" w:hAnsi="微软雅黑"/>
        </w:rPr>
      </w:pPr>
    </w:p>
    <w:p w14:paraId="19C6C098" w14:textId="77777777" w:rsidR="00736172" w:rsidRDefault="00AD0F92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Bitmap graphics context接受一个指向一定内存区域的指针来表达像素点阵.当你画的是</w:t>
      </w:r>
      <w:r>
        <w:rPr>
          <w:rFonts w:ascii="微软雅黑" w:eastAsia="微软雅黑" w:hAnsi="微软雅黑"/>
        </w:rPr>
        <w:lastRenderedPageBreak/>
        <w:t>好,数组会自动更新到最新的实时数据上去.</w:t>
      </w:r>
    </w:p>
    <w:p w14:paraId="78D74508" w14:textId="77777777" w:rsidR="00986A21" w:rsidRDefault="00AD0F92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IOS注意:请使用</w:t>
      </w:r>
      <w:proofErr w:type="spellStart"/>
      <w:r w:rsidRPr="00AD0F92">
        <w:rPr>
          <w:rFonts w:ascii="微软雅黑" w:eastAsia="微软雅黑" w:hAnsi="微软雅黑"/>
        </w:rPr>
        <w:t>UIGraphicsBeginImageContextWithOptions</w:t>
      </w:r>
      <w:proofErr w:type="spellEnd"/>
      <w:r>
        <w:rPr>
          <w:rFonts w:ascii="微软雅黑" w:eastAsia="微软雅黑" w:hAnsi="微软雅黑"/>
        </w:rPr>
        <w:t>这个API,别用太底层的</w:t>
      </w:r>
      <w:r w:rsidR="003A7EB4">
        <w:rPr>
          <w:rFonts w:ascii="微软雅黑" w:eastAsia="微软雅黑" w:hAnsi="微软雅黑"/>
        </w:rPr>
        <w:t>API,总归有什么坐标系不同,blah…blah…</w:t>
      </w:r>
      <w:proofErr w:type="gramStart"/>
      <w:r w:rsidR="003A7EB4">
        <w:rPr>
          <w:rFonts w:ascii="微软雅黑" w:eastAsia="微软雅黑" w:hAnsi="微软雅黑"/>
        </w:rPr>
        <w:t>blah.反正你用这个就对了</w:t>
      </w:r>
      <w:proofErr w:type="gramEnd"/>
      <w:r w:rsidR="003A7EB4">
        <w:rPr>
          <w:rFonts w:ascii="微软雅黑" w:eastAsia="微软雅黑" w:hAnsi="微软雅黑"/>
        </w:rPr>
        <w:t>.好吧,下面很多是MAC OS开发的介绍,我就没兴趣了.</w:t>
      </w:r>
    </w:p>
    <w:p w14:paraId="75803E7C" w14:textId="77777777" w:rsidR="003A7EB4" w:rsidRDefault="003A7EB4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这个API,注意,声明就在</w:t>
      </w:r>
      <w:proofErr w:type="spellStart"/>
      <w:r>
        <w:rPr>
          <w:rFonts w:ascii="微软雅黑" w:eastAsia="微软雅黑" w:hAnsi="微软雅黑"/>
        </w:rPr>
        <w:t>UIkit.h</w:t>
      </w:r>
      <w:proofErr w:type="spellEnd"/>
      <w:r>
        <w:rPr>
          <w:rFonts w:ascii="微软雅黑" w:eastAsia="微软雅黑" w:hAnsi="微软雅黑"/>
        </w:rPr>
        <w:t>里,所以,你懂的,下面摘抄部分给大家看看UIKIT的API列表</w:t>
      </w:r>
    </w:p>
    <w:p w14:paraId="53EA218B" w14:textId="77777777" w:rsidR="003A7EB4" w:rsidRDefault="003A7EB4" w:rsidP="003A7EB4">
      <w:pPr>
        <w:widowControl/>
        <w:autoSpaceDE w:val="0"/>
        <w:autoSpaceDN w:val="0"/>
        <w:adjustRightInd w:val="0"/>
        <w:spacing w:after="80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Lucida Grande" w:hAnsi="Lucida Grande" w:cs="Lucida Grande"/>
          <w:kern w:val="0"/>
          <w:sz w:val="38"/>
          <w:szCs w:val="38"/>
        </w:rPr>
        <w:t>Image and Movie Saving</w:t>
      </w:r>
    </w:p>
    <w:p w14:paraId="5815AD22" w14:textId="77777777" w:rsidR="003A7EB4" w:rsidRDefault="003A7EB4" w:rsidP="003A7EB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UIImageWriteToSavedPhotosAlbum</w:t>
      </w:r>
      <w:proofErr w:type="spellEnd"/>
    </w:p>
    <w:p w14:paraId="529FD0CF" w14:textId="77777777" w:rsidR="003A7EB4" w:rsidRDefault="003A7EB4" w:rsidP="003A7EB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UISaveVideoAtPathToSavedPhotosAlbum</w:t>
      </w:r>
      <w:proofErr w:type="spellEnd"/>
    </w:p>
    <w:p w14:paraId="581A7EC6" w14:textId="77777777" w:rsidR="003A7EB4" w:rsidRDefault="003A7EB4" w:rsidP="003A7EB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UIVideoAtPathIsCompatibleWithSavedPhotosAlbum</w:t>
      </w:r>
      <w:proofErr w:type="spellEnd"/>
    </w:p>
    <w:p w14:paraId="0B7E4926" w14:textId="77777777" w:rsidR="003A7EB4" w:rsidRDefault="003A7EB4" w:rsidP="003A7EB4">
      <w:pPr>
        <w:widowControl/>
        <w:autoSpaceDE w:val="0"/>
        <w:autoSpaceDN w:val="0"/>
        <w:adjustRightInd w:val="0"/>
        <w:spacing w:after="80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Lucida Grande" w:hAnsi="Lucida Grande" w:cs="Lucida Grande"/>
          <w:kern w:val="0"/>
          <w:sz w:val="38"/>
          <w:szCs w:val="38"/>
        </w:rPr>
        <w:t>Graphics</w:t>
      </w:r>
    </w:p>
    <w:p w14:paraId="06C8FAC5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UIGraphicsGetCurrentContext</w:t>
      </w:r>
      <w:proofErr w:type="spellEnd"/>
    </w:p>
    <w:p w14:paraId="67490160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UIGraphicsPushContext</w:t>
      </w:r>
      <w:proofErr w:type="spellEnd"/>
    </w:p>
    <w:p w14:paraId="76C6A759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UIGraphicsPopContext</w:t>
      </w:r>
      <w:proofErr w:type="spellEnd"/>
    </w:p>
    <w:p w14:paraId="3E0EFB9E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UIGraphicsBeginImageContext</w:t>
      </w:r>
      <w:proofErr w:type="spellEnd"/>
    </w:p>
    <w:p w14:paraId="5FD7A0A8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UIGraphicsBeginImageContextWithOptions</w:t>
      </w:r>
      <w:proofErr w:type="spellEnd"/>
    </w:p>
    <w:p w14:paraId="6E3B3913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UIGraphicsGetImageFromCurrentImageContext</w:t>
      </w:r>
      <w:proofErr w:type="spellEnd"/>
    </w:p>
    <w:p w14:paraId="71098B41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UIGraphicsEndImageContext</w:t>
      </w:r>
      <w:proofErr w:type="spellEnd"/>
    </w:p>
    <w:p w14:paraId="16303879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UIRectClip</w:t>
      </w:r>
      <w:proofErr w:type="spellEnd"/>
    </w:p>
    <w:p w14:paraId="52F3372C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UIRectFill</w:t>
      </w:r>
      <w:proofErr w:type="spellEnd"/>
    </w:p>
    <w:p w14:paraId="57987C2F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UIRectFillUsingBlendMode</w:t>
      </w:r>
      <w:proofErr w:type="spellEnd"/>
    </w:p>
    <w:p w14:paraId="0FE0F1D1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UIRectFrame</w:t>
      </w:r>
      <w:proofErr w:type="spellEnd"/>
    </w:p>
    <w:p w14:paraId="43A99121" w14:textId="77777777"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UIRectFrameUsingBlendMode</w:t>
      </w:r>
      <w:proofErr w:type="spellEnd"/>
    </w:p>
    <w:p w14:paraId="5B316D49" w14:textId="77777777" w:rsidR="003A7EB4" w:rsidRDefault="003A7EB4" w:rsidP="00FD795B">
      <w:pPr>
        <w:widowControl/>
        <w:tabs>
          <w:tab w:val="left" w:pos="4720"/>
        </w:tabs>
        <w:autoSpaceDE w:val="0"/>
        <w:autoSpaceDN w:val="0"/>
        <w:adjustRightInd w:val="0"/>
        <w:spacing w:after="80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Lucida Grande" w:hAnsi="Lucida Grande" w:cs="Lucida Grande"/>
          <w:kern w:val="0"/>
          <w:sz w:val="38"/>
          <w:szCs w:val="38"/>
        </w:rPr>
        <w:t>PDF Creation</w:t>
      </w:r>
      <w:r w:rsidR="00FD795B">
        <w:rPr>
          <w:rFonts w:ascii="Lucida Grande" w:hAnsi="Lucida Grande" w:cs="Lucida Grande"/>
          <w:kern w:val="0"/>
          <w:sz w:val="38"/>
          <w:szCs w:val="38"/>
        </w:rPr>
        <w:tab/>
      </w:r>
    </w:p>
    <w:p w14:paraId="123A829B" w14:textId="77777777"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UIGraphicsBeginPDFContextToData</w:t>
      </w:r>
      <w:proofErr w:type="spellEnd"/>
    </w:p>
    <w:p w14:paraId="69B13C2A" w14:textId="77777777"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UIGraphicsBeginPDFContextToFile</w:t>
      </w:r>
      <w:proofErr w:type="spellEnd"/>
    </w:p>
    <w:p w14:paraId="4F5DF884" w14:textId="77777777"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UIGraphicsEndPDFContext</w:t>
      </w:r>
      <w:proofErr w:type="spellEnd"/>
    </w:p>
    <w:p w14:paraId="6313B0F3" w14:textId="77777777"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UIGraphicsBeginPDFPage</w:t>
      </w:r>
      <w:proofErr w:type="spellEnd"/>
    </w:p>
    <w:p w14:paraId="057841AF" w14:textId="77777777"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UIGraphicsBeginPDFPageWithInfo</w:t>
      </w:r>
      <w:proofErr w:type="spellEnd"/>
    </w:p>
    <w:p w14:paraId="717C7D29" w14:textId="77777777"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UIGraphicsGetPDFContextBounds</w:t>
      </w:r>
      <w:proofErr w:type="spellEnd"/>
    </w:p>
    <w:p w14:paraId="4FDA7CA3" w14:textId="77777777"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UIGraphicsAddPDFContextDestinationAtPoint</w:t>
      </w:r>
      <w:proofErr w:type="spellEnd"/>
    </w:p>
    <w:p w14:paraId="0BEC650A" w14:textId="77777777"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UIGraphicsSetPDFContextDestinationForRect</w:t>
      </w:r>
      <w:proofErr w:type="spellEnd"/>
    </w:p>
    <w:p w14:paraId="06ECF2B9" w14:textId="77777777" w:rsidR="003A7EB4" w:rsidRDefault="003A7EB4" w:rsidP="003A7EB4">
      <w:pPr>
        <w:rPr>
          <w:rFonts w:ascii="微软雅黑" w:eastAsia="微软雅黑" w:hAnsi="微软雅黑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color w:val="274BC8"/>
          <w:kern w:val="0"/>
          <w:sz w:val="26"/>
          <w:szCs w:val="26"/>
        </w:rPr>
        <w:t>UIGraphicsSetPDFContextURLForRect</w:t>
      </w:r>
      <w:proofErr w:type="spellEnd"/>
    </w:p>
    <w:p w14:paraId="4B285EA0" w14:textId="77777777" w:rsidR="00986A21" w:rsidRDefault="00986A21" w:rsidP="00AB38BC">
      <w:pPr>
        <w:rPr>
          <w:rFonts w:ascii="微软雅黑" w:eastAsia="微软雅黑" w:hAnsi="微软雅黑"/>
        </w:rPr>
      </w:pPr>
    </w:p>
    <w:p w14:paraId="66C2FB89" w14:textId="77777777" w:rsidR="00986A21" w:rsidRDefault="00396D50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画线</w:t>
      </w:r>
    </w:p>
    <w:p w14:paraId="6138A7AF" w14:textId="77777777" w:rsidR="00396D50" w:rsidRDefault="00396D50" w:rsidP="00AB38BC">
      <w:pPr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Figure 3-</w:t>
      </w:r>
      <w:proofErr w:type="gramStart"/>
      <w:r>
        <w:rPr>
          <w:rFonts w:ascii="Lucida Grande" w:hAnsi="Lucida Grande" w:cs="Lucida Grande"/>
          <w:b/>
          <w:bCs/>
          <w:kern w:val="0"/>
          <w:sz w:val="26"/>
          <w:szCs w:val="26"/>
        </w:rPr>
        <w:t>1</w:t>
      </w:r>
      <w:r>
        <w:rPr>
          <w:rFonts w:ascii="Lucida Grande" w:hAnsi="Lucida Grande" w:cs="Lucida Grande"/>
          <w:kern w:val="0"/>
          <w:sz w:val="26"/>
          <w:szCs w:val="26"/>
        </w:rPr>
        <w:t>  Quartz</w:t>
      </w:r>
      <w:proofErr w:type="gramEnd"/>
      <w:r>
        <w:rPr>
          <w:rFonts w:ascii="Lucida Grande" w:hAnsi="Lucida Grande" w:cs="Lucida Grande"/>
          <w:kern w:val="0"/>
          <w:sz w:val="26"/>
          <w:szCs w:val="26"/>
        </w:rPr>
        <w:t xml:space="preserve"> supports path-based drawing</w:t>
      </w:r>
    </w:p>
    <w:p w14:paraId="5585DA83" w14:textId="77777777" w:rsidR="00396D50" w:rsidRDefault="00396D50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kern w:val="0"/>
          <w:sz w:val="26"/>
          <w:szCs w:val="26"/>
        </w:rPr>
        <w:t xml:space="preserve">Quartz </w:t>
      </w:r>
      <w:r>
        <w:rPr>
          <w:rFonts w:ascii="Lucida Grande" w:hAnsi="Lucida Grande" w:cs="Lucida Grande"/>
          <w:kern w:val="0"/>
          <w:sz w:val="26"/>
          <w:szCs w:val="26"/>
        </w:rPr>
        <w:t>支持基于线条的绘画</w:t>
      </w:r>
    </w:p>
    <w:p w14:paraId="0B1CA9B0" w14:textId="77777777" w:rsidR="00396D50" w:rsidRDefault="00396D50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 wp14:anchorId="79747ABF" wp14:editId="0495FA96">
            <wp:extent cx="3924300" cy="2844800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6D19" w14:textId="77777777" w:rsidR="00986A21" w:rsidRDefault="00986A21" w:rsidP="00AB38BC">
      <w:pPr>
        <w:rPr>
          <w:rFonts w:ascii="微软雅黑" w:eastAsia="微软雅黑" w:hAnsi="微软雅黑"/>
        </w:rPr>
      </w:pPr>
    </w:p>
    <w:p w14:paraId="3CB43FB5" w14:textId="77777777" w:rsidR="00986A21" w:rsidRPr="00945101" w:rsidRDefault="00396D50" w:rsidP="00945101">
      <w:pPr>
        <w:pStyle w:val="2"/>
        <w:rPr>
          <w:rFonts w:ascii="微软雅黑" w:eastAsia="微软雅黑" w:hAnsi="微软雅黑"/>
        </w:rPr>
      </w:pPr>
      <w:r w:rsidRPr="00945101">
        <w:rPr>
          <w:rFonts w:ascii="微软雅黑" w:eastAsia="微软雅黑" w:hAnsi="微软雅黑"/>
        </w:rPr>
        <w:t>Path Creation and Path Painting</w:t>
      </w:r>
    </w:p>
    <w:p w14:paraId="69FCE49C" w14:textId="77777777" w:rsidR="00396D50" w:rsidRDefault="00396D50" w:rsidP="00945101">
      <w:pPr>
        <w:pStyle w:val="2"/>
        <w:rPr>
          <w:rFonts w:ascii="微软雅黑" w:eastAsia="微软雅黑" w:hAnsi="微软雅黑"/>
        </w:rPr>
      </w:pPr>
      <w:r w:rsidRPr="00945101">
        <w:rPr>
          <w:rFonts w:ascii="微软雅黑" w:eastAsia="微软雅黑" w:hAnsi="微软雅黑"/>
        </w:rPr>
        <w:t>路线的创建和绘图</w:t>
      </w:r>
    </w:p>
    <w:p w14:paraId="25DB170E" w14:textId="77777777" w:rsidR="00986A21" w:rsidRDefault="00986A21" w:rsidP="00AB38BC">
      <w:pPr>
        <w:rPr>
          <w:rFonts w:ascii="微软雅黑" w:eastAsia="微软雅黑" w:hAnsi="微软雅黑"/>
        </w:rPr>
      </w:pPr>
    </w:p>
    <w:p w14:paraId="61103A84" w14:textId="77777777" w:rsidR="00986A21" w:rsidRDefault="00396D50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创建路线和绘图线,是两部分工作.首先你创建路线.你需要渲染的时候,请出来Quartz帮忙.</w:t>
      </w:r>
    </w:p>
    <w:p w14:paraId="46A1D044" w14:textId="77777777" w:rsidR="001151CD" w:rsidRDefault="001151CD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线路,各种各样,圆圈,方形,曲线,乱七八糟的线.</w:t>
      </w:r>
    </w:p>
    <w:p w14:paraId="48BF9346" w14:textId="77777777" w:rsidR="001151CD" w:rsidRDefault="001151CD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下面介绍几种线条的基本元素:</w:t>
      </w:r>
    </w:p>
    <w:p w14:paraId="7881C4B6" w14:textId="77777777" w:rsidR="001151CD" w:rsidRDefault="001151CD" w:rsidP="001151CD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151CD">
        <w:rPr>
          <w:rFonts w:ascii="微软雅黑" w:eastAsia="微软雅黑" w:hAnsi="微软雅黑"/>
        </w:rPr>
        <w:t>Points</w:t>
      </w:r>
      <w:r>
        <w:rPr>
          <w:rFonts w:ascii="微软雅黑" w:eastAsia="微软雅黑" w:hAnsi="微软雅黑"/>
        </w:rPr>
        <w:t xml:space="preserve"> 点</w:t>
      </w:r>
    </w:p>
    <w:p w14:paraId="2564639E" w14:textId="77777777" w:rsidR="001151CD" w:rsidRPr="001151CD" w:rsidRDefault="001151CD" w:rsidP="001151CD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系统通过</w:t>
      </w:r>
      <w:r w:rsidR="00723447">
        <w:fldChar w:fldCharType="begin"/>
      </w:r>
      <w:r w:rsidR="00723447">
        <w:instrText xml:space="preserve"> HYPERLINK "file:///Library/Developer/Documentation/DocSets/com.apple.adc.documentation.AppleLion.CoreReference.docset/Contents/Resources/Documents/documentation/GraphicsImaging/Reference/CGContext/Reference/reference.html" \l "//apple_ref/c/func/CGContext</w:instrText>
      </w:r>
      <w:r w:rsidR="00723447">
        <w:instrText xml:space="preserve">MoveToPoint" </w:instrText>
      </w:r>
      <w:r w:rsidR="00723447">
        <w:fldChar w:fldCharType="separate"/>
      </w:r>
      <w:r>
        <w:rPr>
          <w:rFonts w:ascii="Courier" w:hAnsi="Courier" w:cs="Courier"/>
          <w:color w:val="274BC8"/>
          <w:kern w:val="0"/>
          <w:sz w:val="26"/>
          <w:szCs w:val="26"/>
        </w:rPr>
        <w:t>CGContextMoveToPoint</w:t>
      </w:r>
      <w:r w:rsidR="00723447">
        <w:rPr>
          <w:rFonts w:ascii="Courier" w:hAnsi="Courier" w:cs="Courier"/>
          <w:color w:val="274BC8"/>
          <w:kern w:val="0"/>
          <w:sz w:val="26"/>
          <w:szCs w:val="26"/>
        </w:rPr>
        <w:fldChar w:fldCharType="end"/>
      </w:r>
      <w:r>
        <w:rPr>
          <w:rFonts w:ascii="微软雅黑" w:eastAsia="微软雅黑" w:hAnsi="微软雅黑"/>
        </w:rPr>
        <w:t xml:space="preserve"> 来画线,系统永远实时追踪current Point, 当前最新的点.</w:t>
      </w:r>
      <w:r w:rsidR="008D0B5D">
        <w:rPr>
          <w:rFonts w:ascii="微软雅黑" w:eastAsia="微软雅黑" w:hAnsi="微软雅黑"/>
        </w:rPr>
        <w:t>你可以MOVE到这个</w:t>
      </w:r>
      <w:proofErr w:type="spellStart"/>
      <w:r w:rsidR="008D0B5D">
        <w:rPr>
          <w:rFonts w:ascii="微软雅黑" w:eastAsia="微软雅黑" w:hAnsi="微软雅黑"/>
        </w:rPr>
        <w:t>CGPoint</w:t>
      </w:r>
      <w:proofErr w:type="spellEnd"/>
      <w:r w:rsidR="008D0B5D">
        <w:rPr>
          <w:rFonts w:ascii="微软雅黑" w:eastAsia="微软雅黑" w:hAnsi="微软雅黑"/>
        </w:rPr>
        <w:t>,再MOVE到另外一个点.注意,线不是由点</w:t>
      </w:r>
      <w:r w:rsidR="008D0B5D">
        <w:rPr>
          <w:rFonts w:ascii="微软雅黑" w:eastAsia="微软雅黑" w:hAnsi="微软雅黑"/>
        </w:rPr>
        <w:lastRenderedPageBreak/>
        <w:t>组成的.你画点,只是一个起点的概念.</w:t>
      </w:r>
      <w:r w:rsidR="00505FFE">
        <w:rPr>
          <w:rFonts w:ascii="微软雅黑" w:eastAsia="微软雅黑" w:hAnsi="微软雅黑"/>
        </w:rPr>
        <w:t>是用了画其他线条之类的起点概念.</w:t>
      </w:r>
      <w:r>
        <w:rPr>
          <w:rFonts w:ascii="微软雅黑" w:eastAsia="微软雅黑" w:hAnsi="微软雅黑"/>
        </w:rPr>
        <w:t xml:space="preserve"> </w:t>
      </w:r>
    </w:p>
    <w:p w14:paraId="174E74A6" w14:textId="77777777" w:rsidR="001151CD" w:rsidRDefault="001151CD" w:rsidP="001151CD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Lines</w:t>
      </w:r>
    </w:p>
    <w:p w14:paraId="37DDCC63" w14:textId="77777777" w:rsidR="002E49DD" w:rsidRDefault="006D2E83" w:rsidP="002E49DD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所谓画线嘛,永远是从current point开始咯,你只需要制定最后结束点是哪儿就可以了.</w:t>
      </w:r>
    </w:p>
    <w:p w14:paraId="52F6C1C3" w14:textId="77777777" w:rsidR="006D2E83" w:rsidRDefault="006D2E83" w:rsidP="002E49DD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请直接使用</w:t>
      </w:r>
      <w:r w:rsidR="00723447">
        <w:fldChar w:fldCharType="begin"/>
      </w:r>
      <w:r w:rsidR="00723447">
        <w:instrText xml:space="preserve"> HYPERLINK "file:///Library/Developer/Documentation/DocSets/com.apple.adc.documentation.AppleLion.CoreReference.docset/Contents/Resources/Documents/documentation/GraphicsImaging/Reference/CGContext/Reference/reference.html" \l "//apple_ref/c/func/CGContext</w:instrText>
      </w:r>
      <w:r w:rsidR="00723447">
        <w:instrText xml:space="preserve">AddLineToPoint" </w:instrText>
      </w:r>
      <w:r w:rsidR="00723447">
        <w:fldChar w:fldCharType="separate"/>
      </w:r>
      <w:r>
        <w:rPr>
          <w:rFonts w:ascii="Courier" w:hAnsi="Courier" w:cs="Courier"/>
          <w:color w:val="274BC8"/>
          <w:kern w:val="0"/>
          <w:sz w:val="26"/>
          <w:szCs w:val="26"/>
        </w:rPr>
        <w:t>CGContextAddLineToPoint</w:t>
      </w:r>
      <w:r w:rsidR="00723447">
        <w:rPr>
          <w:rFonts w:ascii="Courier" w:hAnsi="Courier" w:cs="Courier"/>
          <w:color w:val="274BC8"/>
          <w:kern w:val="0"/>
          <w:sz w:val="26"/>
          <w:szCs w:val="26"/>
        </w:rPr>
        <w:fldChar w:fldCharType="end"/>
      </w:r>
      <w:r>
        <w:rPr>
          <w:rFonts w:ascii="微软雅黑" w:eastAsia="微软雅黑" w:hAnsi="微软雅黑"/>
        </w:rPr>
        <w:t xml:space="preserve">  这个API,就搞定啦. </w:t>
      </w:r>
    </w:p>
    <w:p w14:paraId="5F7440D6" w14:textId="77777777" w:rsidR="001151CD" w:rsidRDefault="001151CD" w:rsidP="001151CD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Arcs</w:t>
      </w:r>
    </w:p>
    <w:p w14:paraId="09E83A45" w14:textId="77777777" w:rsidR="00435CBB" w:rsidRDefault="00A0170F" w:rsidP="00435CBB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好了,各位雷神,现在轮到画弧线,圆圈了.</w:t>
      </w:r>
    </w:p>
    <w:p w14:paraId="2D102B74" w14:textId="77777777" w:rsidR="00A0170F" w:rsidRDefault="00A0170F" w:rsidP="00435CBB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</w:t>
      </w:r>
      <w:r w:rsidR="00723447">
        <w:fldChar w:fldCharType="begin"/>
      </w:r>
      <w:r w:rsidR="00723447">
        <w:instrText xml:space="preserve"> HYPERLINK "file:///Library/Developer/Documentation/DocSets/com.apple.adc.documentation.AppleLion.CoreReference.docset/Contents/Resources/Documents/documentation/GraphicsIm</w:instrText>
      </w:r>
      <w:r w:rsidR="00723447">
        <w:instrText xml:space="preserve">aging/Reference/CGContext/Reference/reference.html" \l "//apple_ref/c/func/CGContextAddArc" </w:instrText>
      </w:r>
      <w:r w:rsidR="00723447">
        <w:fldChar w:fldCharType="separate"/>
      </w:r>
      <w:r>
        <w:rPr>
          <w:rFonts w:ascii="Courier" w:hAnsi="Courier" w:cs="Courier"/>
          <w:color w:val="274BC8"/>
          <w:kern w:val="0"/>
          <w:sz w:val="26"/>
          <w:szCs w:val="26"/>
        </w:rPr>
        <w:t>CGContextAddArc</w:t>
      </w:r>
      <w:r w:rsidR="00723447">
        <w:rPr>
          <w:rFonts w:ascii="Courier" w:hAnsi="Courier" w:cs="Courier"/>
          <w:color w:val="274BC8"/>
          <w:kern w:val="0"/>
          <w:sz w:val="26"/>
          <w:szCs w:val="26"/>
        </w:rPr>
        <w:fldChar w:fldCharType="end"/>
      </w:r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微软雅黑" w:eastAsia="微软雅黑" w:hAnsi="微软雅黑"/>
        </w:rPr>
        <w:t xml:space="preserve">  这个API,指定圆心,半径,</w:t>
      </w:r>
      <w:r w:rsidR="00874025">
        <w:rPr>
          <w:rFonts w:ascii="微软雅黑" w:eastAsia="微软雅黑" w:hAnsi="微软雅黑"/>
        </w:rPr>
        <w:t>还有神马…好像没有了.圆周率大家该不会认为系统也需要指定吧.嘿嘿</w:t>
      </w:r>
    </w:p>
    <w:p w14:paraId="605FD86E" w14:textId="77777777" w:rsidR="00874025" w:rsidRDefault="00874025" w:rsidP="00435CBB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还有一个API, </w:t>
      </w:r>
      <w:hyperlink r:id="rId16" w:anchor="//apple_ref/c/func/CGContextAddArcToPoint" w:history="1">
        <w:r>
          <w:rPr>
            <w:rFonts w:ascii="Courier" w:hAnsi="Courier" w:cs="Courier"/>
            <w:color w:val="274BC8"/>
            <w:kern w:val="0"/>
            <w:sz w:val="26"/>
            <w:szCs w:val="26"/>
            <w:u w:val="single" w:color="274BC8"/>
          </w:rPr>
          <w:t>CGContextAddArcToPoint</w:t>
        </w:r>
      </w:hyperlink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微软雅黑" w:eastAsia="微软雅黑" w:hAnsi="微软雅黑"/>
        </w:rPr>
        <w:t xml:space="preserve">  这个呢, 参考下图,如果你不想 全画出来一个圈,你就需要指定半径,起点,终点.</w:t>
      </w:r>
    </w:p>
    <w:p w14:paraId="57FEE540" w14:textId="77777777" w:rsidR="00874025" w:rsidRDefault="00874025" w:rsidP="00435CBB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注意哦,有木有发现这里没有需要指出来圆心? 呵呵,那当然咯,Quartz替我们干好了.你们该不会不知道在这个情况下如何算圆心坐标吧..嘿嘿</w:t>
      </w:r>
    </w:p>
    <w:p w14:paraId="68ADBAAA" w14:textId="77777777" w:rsidR="00874025" w:rsidRDefault="00874025" w:rsidP="00435CBB">
      <w:pPr>
        <w:pStyle w:val="ad"/>
        <w:ind w:left="360" w:firstLineChars="0" w:firstLine="0"/>
        <w:rPr>
          <w:rFonts w:ascii="微软雅黑" w:eastAsia="微软雅黑" w:hAnsi="微软雅黑"/>
        </w:rPr>
      </w:pPr>
    </w:p>
    <w:p w14:paraId="6BDEF39B" w14:textId="77777777" w:rsidR="00874025" w:rsidRDefault="00874025" w:rsidP="00435CBB">
      <w:pPr>
        <w:pStyle w:val="ad"/>
        <w:ind w:left="360" w:firstLineChars="0" w:firstLine="0"/>
        <w:rPr>
          <w:rFonts w:ascii="微软雅黑" w:eastAsia="微软雅黑" w:hAnsi="微软雅黑"/>
        </w:rPr>
      </w:pPr>
    </w:p>
    <w:p w14:paraId="63347811" w14:textId="77777777" w:rsidR="00874025" w:rsidRDefault="00874025" w:rsidP="00435CBB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 wp14:anchorId="08BAF016" wp14:editId="06993A30">
            <wp:extent cx="5274310" cy="3958806"/>
            <wp:effectExtent l="0" t="0" r="889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20A1" w14:textId="77777777" w:rsidR="002C0D89" w:rsidRDefault="002C0D89" w:rsidP="002C0D89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C0D89">
        <w:rPr>
          <w:rFonts w:ascii="微软雅黑" w:eastAsia="微软雅黑" w:hAnsi="微软雅黑"/>
        </w:rPr>
        <w:t>Curves</w:t>
      </w:r>
      <w:r>
        <w:rPr>
          <w:rFonts w:ascii="微软雅黑" w:eastAsia="微软雅黑" w:hAnsi="微软雅黑"/>
        </w:rPr>
        <w:t xml:space="preserve"> 无规则曲线</w:t>
      </w:r>
    </w:p>
    <w:p w14:paraId="66C3B560" w14:textId="77777777" w:rsidR="002C0D89" w:rsidRDefault="003F53F2" w:rsidP="003F53F2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这个就必须得用正规的方程式来算出来到底该画哪个点了.</w:t>
      </w:r>
    </w:p>
    <w:p w14:paraId="7D120B7F" w14:textId="77777777" w:rsidR="003F53F2" w:rsidRDefault="003F53F2" w:rsidP="003F53F2">
      <w:pPr>
        <w:pStyle w:val="ad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总觉得这个越来越不着边际,往偏了写了.我就不继续翻译Path了.</w:t>
      </w:r>
    </w:p>
    <w:p w14:paraId="38500F5B" w14:textId="77777777" w:rsidR="003F53F2" w:rsidRDefault="003F53F2" w:rsidP="00D5474E">
      <w:pPr>
        <w:rPr>
          <w:rFonts w:ascii="微软雅黑" w:eastAsia="微软雅黑" w:hAnsi="微软雅黑"/>
        </w:rPr>
      </w:pPr>
    </w:p>
    <w:p w14:paraId="7269F896" w14:textId="77777777" w:rsidR="00D5474E" w:rsidRPr="00D5474E" w:rsidRDefault="00D5474E" w:rsidP="00945101">
      <w:pPr>
        <w:pStyle w:val="2"/>
        <w:rPr>
          <w:rFonts w:ascii="微软雅黑" w:eastAsia="微软雅黑" w:hAnsi="微软雅黑"/>
        </w:rPr>
      </w:pPr>
      <w:r w:rsidRPr="00945101">
        <w:rPr>
          <w:rFonts w:ascii="微软雅黑" w:eastAsia="微软雅黑" w:hAnsi="微软雅黑"/>
        </w:rPr>
        <w:t>Transforms</w:t>
      </w:r>
    </w:p>
    <w:p w14:paraId="66728D39" w14:textId="77777777" w:rsidR="00986A21" w:rsidRDefault="00D5474E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变换技术</w:t>
      </w:r>
    </w:p>
    <w:p w14:paraId="53A0B1ED" w14:textId="77777777" w:rsidR="00D5474E" w:rsidRDefault="00D5474E" w:rsidP="00AB38BC">
      <w:pPr>
        <w:rPr>
          <w:rFonts w:ascii="微软雅黑" w:eastAsia="微软雅黑" w:hAnsi="微软雅黑"/>
        </w:rPr>
      </w:pPr>
    </w:p>
    <w:p w14:paraId="56D6B25A" w14:textId="77777777" w:rsidR="00D5474E" w:rsidRDefault="00553FEA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原理先解释下,每个user space的坐标系,都是与最终输出的设备分辨率无关的.QUARTZ能够替你做这部分工作. 我们把current transformation matrix叫CTM,当前的转化矩阵.</w:t>
      </w:r>
    </w:p>
    <w:p w14:paraId="05851E0F" w14:textId="77777777" w:rsidR="00553FEA" w:rsidRDefault="00553FEA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说白了,就是你当前的graphics context的容器.如果我们对CTM进行修改, BINGO,你就实</w:t>
      </w:r>
      <w:r>
        <w:rPr>
          <w:rFonts w:ascii="微软雅黑" w:eastAsia="微软雅黑" w:hAnsi="微软雅黑"/>
        </w:rPr>
        <w:lastRenderedPageBreak/>
        <w:t>现了扭曲,变换,各种神奇的效果就来了.</w:t>
      </w:r>
    </w:p>
    <w:p w14:paraId="5EDEE67C" w14:textId="77777777" w:rsidR="00553FEA" w:rsidRDefault="00553FEA" w:rsidP="00AB38BC">
      <w:pPr>
        <w:rPr>
          <w:rFonts w:ascii="微软雅黑" w:eastAsia="微软雅黑" w:hAnsi="微软雅黑"/>
        </w:rPr>
      </w:pPr>
    </w:p>
    <w:p w14:paraId="283D165D" w14:textId="77777777" w:rsidR="00553FEA" w:rsidRDefault="003D21CD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默认有5种变换方法, 旋转,转化,放大缩小,连接几个页面,</w:t>
      </w:r>
      <w:r w:rsidR="00CB7615">
        <w:rPr>
          <w:rFonts w:ascii="微软雅黑" w:eastAsia="微软雅黑" w:hAnsi="微软雅黑"/>
        </w:rPr>
        <w:t>好吧,我数了一下,其实只有3种.</w:t>
      </w:r>
    </w:p>
    <w:p w14:paraId="4A8FB62A" w14:textId="77777777" w:rsidR="003D21CD" w:rsidRDefault="003D21CD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好吧,下面一个个介绍咯.</w:t>
      </w:r>
    </w:p>
    <w:p w14:paraId="064C54EF" w14:textId="77777777" w:rsidR="003D21CD" w:rsidRDefault="008F2B02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首先假定有这么个</w:t>
      </w:r>
      <w:proofErr w:type="spellStart"/>
      <w:r>
        <w:rPr>
          <w:rFonts w:ascii="微软雅黑" w:eastAsia="微软雅黑" w:hAnsi="微软雅黑"/>
        </w:rPr>
        <w:t>CGImage</w:t>
      </w:r>
      <w:proofErr w:type="spellEnd"/>
      <w:r>
        <w:rPr>
          <w:rFonts w:ascii="微软雅黑" w:eastAsia="微软雅黑" w:hAnsi="微软雅黑"/>
        </w:rPr>
        <w:t>对象,我们看看在下面几种转化过程中,不同的API都做出了不同的效果:</w:t>
      </w:r>
    </w:p>
    <w:p w14:paraId="396308FA" w14:textId="77777777" w:rsidR="008F2B02" w:rsidRDefault="008F2B02" w:rsidP="00AB38BC">
      <w:pPr>
        <w:rPr>
          <w:rFonts w:ascii="微软雅黑" w:eastAsia="微软雅黑" w:hAnsi="微软雅黑"/>
        </w:rPr>
      </w:pP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CGContextDrawImage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myContext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rect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myImage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>);</w:t>
      </w:r>
    </w:p>
    <w:p w14:paraId="275C227B" w14:textId="77777777" w:rsidR="00586F14" w:rsidRDefault="00586F14" w:rsidP="00586F14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Figure 5-</w:t>
      </w:r>
      <w:proofErr w:type="gramStart"/>
      <w:r>
        <w:rPr>
          <w:rFonts w:ascii="Lucida Grande" w:hAnsi="Lucida Grande" w:cs="Lucida Grande"/>
          <w:b/>
          <w:bCs/>
          <w:kern w:val="0"/>
          <w:sz w:val="26"/>
          <w:szCs w:val="26"/>
        </w:rPr>
        <w:t>2</w:t>
      </w:r>
      <w:r>
        <w:rPr>
          <w:rFonts w:ascii="Lucida Grande" w:hAnsi="Lucida Grande" w:cs="Lucida Grande"/>
          <w:kern w:val="0"/>
          <w:sz w:val="26"/>
          <w:szCs w:val="26"/>
        </w:rPr>
        <w:t>  An</w:t>
      </w:r>
      <w:proofErr w:type="gramEnd"/>
      <w:r>
        <w:rPr>
          <w:rFonts w:ascii="Lucida Grande" w:hAnsi="Lucida Grande" w:cs="Lucida Grande"/>
          <w:kern w:val="0"/>
          <w:sz w:val="26"/>
          <w:szCs w:val="26"/>
        </w:rPr>
        <w:t xml:space="preserve"> image that is not transformed</w:t>
      </w:r>
    </w:p>
    <w:p w14:paraId="14A3A35A" w14:textId="77777777" w:rsidR="00586F14" w:rsidRDefault="00586F14" w:rsidP="00586F14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此图没经过任何转化处理</w:t>
      </w:r>
    </w:p>
    <w:p w14:paraId="64BE5EED" w14:textId="77777777" w:rsidR="00986A21" w:rsidRDefault="00586F14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 wp14:anchorId="3F59EDC6" wp14:editId="78039074">
            <wp:extent cx="4610100" cy="3568700"/>
            <wp:effectExtent l="0" t="0" r="1270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A2E1" w14:textId="77777777" w:rsidR="008F2B02" w:rsidRDefault="008F2B02" w:rsidP="00AB38BC">
      <w:pPr>
        <w:rPr>
          <w:rFonts w:ascii="微软雅黑" w:eastAsia="微软雅黑" w:hAnsi="微软雅黑"/>
        </w:rPr>
      </w:pPr>
    </w:p>
    <w:p w14:paraId="75118A72" w14:textId="77777777" w:rsidR="00986A21" w:rsidRDefault="0007799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对它进行尺寸修改</w:t>
      </w:r>
    </w:p>
    <w:p w14:paraId="3CF9293B" w14:textId="77777777" w:rsidR="00077996" w:rsidRDefault="00077996" w:rsidP="00AB38BC">
      <w:pPr>
        <w:rPr>
          <w:rFonts w:ascii="微软雅黑" w:eastAsia="微软雅黑" w:hAnsi="微软雅黑"/>
        </w:rPr>
      </w:pP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CGContextTranslateCTM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myContext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>, 100, 50);</w:t>
      </w:r>
    </w:p>
    <w:p w14:paraId="3DAF92FA" w14:textId="77777777" w:rsidR="00986A21" w:rsidRDefault="00077996" w:rsidP="00AB38BC">
      <w:pPr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Figure 5-</w:t>
      </w:r>
      <w:proofErr w:type="gramStart"/>
      <w:r>
        <w:rPr>
          <w:rFonts w:ascii="Lucida Grande" w:hAnsi="Lucida Grande" w:cs="Lucida Grande"/>
          <w:b/>
          <w:bCs/>
          <w:kern w:val="0"/>
          <w:sz w:val="26"/>
          <w:szCs w:val="26"/>
        </w:rPr>
        <w:t>3</w:t>
      </w:r>
      <w:r>
        <w:rPr>
          <w:rFonts w:ascii="Lucida Grande" w:hAnsi="Lucida Grande" w:cs="Lucida Grande"/>
          <w:kern w:val="0"/>
          <w:sz w:val="26"/>
          <w:szCs w:val="26"/>
        </w:rPr>
        <w:t>  A</w:t>
      </w:r>
      <w:proofErr w:type="gramEnd"/>
      <w:r>
        <w:rPr>
          <w:rFonts w:ascii="Lucida Grande" w:hAnsi="Lucida Grande" w:cs="Lucida Grande"/>
          <w:kern w:val="0"/>
          <w:sz w:val="26"/>
          <w:szCs w:val="26"/>
        </w:rPr>
        <w:t xml:space="preserve"> translated image</w:t>
      </w:r>
    </w:p>
    <w:p w14:paraId="13A652CB" w14:textId="77777777" w:rsidR="00077996" w:rsidRDefault="00CC03E7" w:rsidP="00AB38BC">
      <w:pPr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往某方向移出范围</w:t>
      </w:r>
      <w:r>
        <w:rPr>
          <w:rFonts w:ascii="Lucida Grande" w:hAnsi="Lucida Grande" w:cs="Lucida Grande"/>
          <w:kern w:val="0"/>
          <w:sz w:val="26"/>
          <w:szCs w:val="26"/>
        </w:rPr>
        <w:t>.</w:t>
      </w:r>
      <w:r>
        <w:rPr>
          <w:rFonts w:ascii="Lucida Grande" w:hAnsi="Lucida Grande" w:cs="Lucida Grande"/>
          <w:kern w:val="0"/>
          <w:sz w:val="26"/>
          <w:szCs w:val="26"/>
        </w:rPr>
        <w:t>记住</w:t>
      </w:r>
      <w:r>
        <w:rPr>
          <w:rFonts w:ascii="Lucida Grande" w:hAnsi="Lucida Grande" w:cs="Lucida Grande"/>
          <w:kern w:val="0"/>
          <w:sz w:val="26"/>
          <w:szCs w:val="26"/>
        </w:rPr>
        <w:t>,</w:t>
      </w:r>
      <w:r>
        <w:rPr>
          <w:rFonts w:ascii="Lucida Grande" w:hAnsi="Lucida Grande" w:cs="Lucida Grande"/>
          <w:kern w:val="0"/>
          <w:sz w:val="26"/>
          <w:szCs w:val="26"/>
        </w:rPr>
        <w:t>这个类似剪切部分图片</w:t>
      </w:r>
      <w:r>
        <w:rPr>
          <w:rFonts w:ascii="Lucida Grande" w:hAnsi="Lucida Grande" w:cs="Lucida Grande"/>
          <w:kern w:val="0"/>
          <w:sz w:val="26"/>
          <w:szCs w:val="26"/>
        </w:rPr>
        <w:t>.</w:t>
      </w:r>
    </w:p>
    <w:p w14:paraId="6EC304A5" w14:textId="77777777" w:rsidR="00077996" w:rsidRDefault="00077996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 wp14:anchorId="3BC9B5F1" wp14:editId="4455A582">
            <wp:extent cx="4762500" cy="3695700"/>
            <wp:effectExtent l="0" t="0" r="1270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120C" w14:textId="77777777" w:rsidR="00986A21" w:rsidRDefault="0007799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大家看好了哦,Translation的效果就是这个意思,</w:t>
      </w:r>
      <w:r w:rsidR="00A341F5">
        <w:rPr>
          <w:rFonts w:ascii="微软雅黑" w:eastAsia="微软雅黑" w:hAnsi="微软雅黑"/>
        </w:rPr>
        <w:t>注意对比原图,鸡尾巴没有了…啊,我差点打成鸡巴….~!@#$%^&amp;*()_</w:t>
      </w:r>
    </w:p>
    <w:p w14:paraId="7A3F239B" w14:textId="77777777" w:rsidR="004001C9" w:rsidRDefault="004001C9" w:rsidP="00AB38BC">
      <w:pPr>
        <w:rPr>
          <w:rFonts w:ascii="微软雅黑" w:eastAsia="微软雅黑" w:hAnsi="微软雅黑"/>
        </w:rPr>
      </w:pPr>
    </w:p>
    <w:p w14:paraId="6345FBED" w14:textId="77777777" w:rsidR="004001C9" w:rsidRDefault="004001C9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下面给大家看</w:t>
      </w:r>
      <w:r w:rsidRPr="004001C9">
        <w:rPr>
          <w:rFonts w:ascii="微软雅黑" w:eastAsia="微软雅黑" w:hAnsi="微软雅黑"/>
        </w:rPr>
        <w:t>Rotation</w:t>
      </w:r>
      <w:r>
        <w:rPr>
          <w:rFonts w:ascii="微软雅黑" w:eastAsia="微软雅黑" w:hAnsi="微软雅黑"/>
        </w:rPr>
        <w:t>的效果</w:t>
      </w:r>
    </w:p>
    <w:p w14:paraId="0EDE8E70" w14:textId="77777777" w:rsidR="004001C9" w:rsidRDefault="004001C9" w:rsidP="00AB38BC">
      <w:pPr>
        <w:rPr>
          <w:rFonts w:ascii="Courier" w:hAnsi="Courier" w:cs="Courier"/>
          <w:color w:val="535353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CGContextRotateCTM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myContext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 xml:space="preserve">, </w:t>
      </w:r>
      <w:proofErr w:type="gramStart"/>
      <w:r>
        <w:rPr>
          <w:rFonts w:ascii="Courier" w:hAnsi="Courier" w:cs="Courier"/>
          <w:color w:val="535353"/>
          <w:kern w:val="0"/>
          <w:sz w:val="24"/>
          <w:szCs w:val="24"/>
        </w:rPr>
        <w:t>radians(</w:t>
      </w:r>
      <w:proofErr w:type="gramEnd"/>
      <w:r>
        <w:rPr>
          <w:rFonts w:ascii="Courier" w:hAnsi="Courier" w:cs="Courier"/>
          <w:color w:val="535353"/>
          <w:kern w:val="0"/>
          <w:sz w:val="24"/>
          <w:szCs w:val="24"/>
        </w:rPr>
        <w:t>–45.));</w:t>
      </w:r>
    </w:p>
    <w:p w14:paraId="0B0B2247" w14:textId="77777777" w:rsidR="004001C9" w:rsidRPr="004001C9" w:rsidRDefault="004001C9" w:rsidP="004001C9">
      <w:pPr>
        <w:rPr>
          <w:rFonts w:ascii="微软雅黑" w:eastAsia="微软雅黑" w:hAnsi="微软雅黑"/>
        </w:rPr>
      </w:pPr>
    </w:p>
    <w:p w14:paraId="452EAB20" w14:textId="77777777" w:rsidR="004001C9" w:rsidRPr="004001C9" w:rsidRDefault="004001C9" w:rsidP="004001C9">
      <w:pPr>
        <w:rPr>
          <w:rFonts w:ascii="微软雅黑" w:eastAsia="微软雅黑" w:hAnsi="微软雅黑"/>
        </w:rPr>
      </w:pPr>
      <w:r w:rsidRPr="004001C9">
        <w:rPr>
          <w:rFonts w:ascii="微软雅黑" w:eastAsia="微软雅黑" w:hAnsi="微软雅黑"/>
        </w:rPr>
        <w:t>#include &lt;</w:t>
      </w:r>
      <w:proofErr w:type="spellStart"/>
      <w:r w:rsidRPr="004001C9">
        <w:rPr>
          <w:rFonts w:ascii="微软雅黑" w:eastAsia="微软雅黑" w:hAnsi="微软雅黑"/>
        </w:rPr>
        <w:t>math.h</w:t>
      </w:r>
      <w:proofErr w:type="spellEnd"/>
      <w:r w:rsidRPr="004001C9">
        <w:rPr>
          <w:rFonts w:ascii="微软雅黑" w:eastAsia="微软雅黑" w:hAnsi="微软雅黑"/>
        </w:rPr>
        <w:t>&gt;</w:t>
      </w:r>
    </w:p>
    <w:p w14:paraId="2A67C058" w14:textId="77777777" w:rsidR="004001C9" w:rsidRDefault="004001C9" w:rsidP="004001C9">
      <w:pPr>
        <w:rPr>
          <w:rFonts w:ascii="微软雅黑" w:eastAsia="微软雅黑" w:hAnsi="微软雅黑"/>
        </w:rPr>
      </w:pPr>
      <w:r w:rsidRPr="004001C9">
        <w:rPr>
          <w:rFonts w:ascii="微软雅黑" w:eastAsia="微软雅黑" w:hAnsi="微软雅黑"/>
        </w:rPr>
        <w:t>static inline double radians (double degrees) {return degrees * M_PI/180;}</w:t>
      </w:r>
    </w:p>
    <w:p w14:paraId="694AC203" w14:textId="77777777" w:rsidR="004001C9" w:rsidRDefault="004001C9" w:rsidP="004001C9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 wp14:anchorId="24BB4698" wp14:editId="3F8FEAF1">
            <wp:extent cx="3975100" cy="3086100"/>
            <wp:effectExtent l="0" t="0" r="1270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E951" w14:textId="77777777" w:rsidR="004001C9" w:rsidRDefault="004001C9" w:rsidP="00400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基本效果就是酱紫,旋转了45度,部分out of这个context范围了.为嘛写这个内联函数呢?省事儿,下次调整个角度就方便多了.</w:t>
      </w:r>
    </w:p>
    <w:p w14:paraId="0860CEC7" w14:textId="77777777" w:rsidR="004001C9" w:rsidRDefault="004001C9" w:rsidP="004001C9">
      <w:pPr>
        <w:rPr>
          <w:rFonts w:ascii="微软雅黑" w:eastAsia="微软雅黑" w:hAnsi="微软雅黑"/>
        </w:rPr>
      </w:pPr>
    </w:p>
    <w:p w14:paraId="04E94FA2" w14:textId="77777777" w:rsidR="002A6878" w:rsidRDefault="002A6878" w:rsidP="00400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好吧,下面介绍放大缩小.</w:t>
      </w:r>
    </w:p>
    <w:p w14:paraId="05A0BB31" w14:textId="77777777" w:rsidR="002A6878" w:rsidRDefault="002A6878" w:rsidP="004001C9">
      <w:pPr>
        <w:rPr>
          <w:rFonts w:ascii="微软雅黑" w:eastAsia="微软雅黑" w:hAnsi="微软雅黑"/>
        </w:rPr>
      </w:pP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CGContextScaleCTM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color w:val="535353"/>
          <w:kern w:val="0"/>
          <w:sz w:val="24"/>
          <w:szCs w:val="24"/>
        </w:rPr>
        <w:t>myContext</w:t>
      </w:r>
      <w:proofErr w:type="spellEnd"/>
      <w:r>
        <w:rPr>
          <w:rFonts w:ascii="Courier" w:hAnsi="Courier" w:cs="Courier"/>
          <w:color w:val="535353"/>
          <w:kern w:val="0"/>
          <w:sz w:val="24"/>
          <w:szCs w:val="24"/>
        </w:rPr>
        <w:t>, .5, .75);</w:t>
      </w:r>
    </w:p>
    <w:p w14:paraId="023A0944" w14:textId="77777777" w:rsidR="00986A21" w:rsidRDefault="002A6878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 wp14:anchorId="0F350276" wp14:editId="7FAC1359">
            <wp:extent cx="3962400" cy="30480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2D9A" w14:textId="77777777" w:rsidR="002A6878" w:rsidRDefault="002A6878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注意,两个参数,0.5是比例,0.75也是比例的意思.</w:t>
      </w:r>
    </w:p>
    <w:p w14:paraId="281C33C2" w14:textId="77777777" w:rsidR="002A6878" w:rsidRDefault="00CB7615" w:rsidP="00AB38BC">
      <w:pPr>
        <w:rPr>
          <w:rFonts w:ascii="微软雅黑" w:eastAsia="微软雅黑" w:hAnsi="微软雅黑"/>
        </w:rPr>
      </w:pPr>
      <w:r w:rsidRPr="00CB7615">
        <w:rPr>
          <w:rFonts w:ascii="微软雅黑" w:eastAsia="微软雅黑" w:hAnsi="微软雅黑"/>
        </w:rPr>
        <w:t>Concatenation</w:t>
      </w:r>
    </w:p>
    <w:p w14:paraId="5CFA5688" w14:textId="77777777" w:rsidR="00CB7615" w:rsidRDefault="00CB7615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我仔细理解之后,发现,这TMD就压根不是字面的组合的意思.说白了.这就是批量化执行脚本,能够省去你一大堆的活儿. 的确,很多图,先转一下,放大一下,很恶心.于是就需要执行脚本来变换.</w:t>
      </w:r>
    </w:p>
    <w:p w14:paraId="0AD691CA" w14:textId="77777777" w:rsidR="00CB7615" w:rsidRDefault="00682545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注意: 执行不同的顺序的变换,会导致完全不同的结果.</w:t>
      </w:r>
    </w:p>
    <w:p w14:paraId="64A39D3D" w14:textId="77777777" w:rsidR="00682545" w:rsidRDefault="00682545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 wp14:anchorId="076F3D2A" wp14:editId="518A233D">
            <wp:extent cx="5274310" cy="4739682"/>
            <wp:effectExtent l="0" t="0" r="8890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2977" w14:textId="77777777" w:rsidR="00682545" w:rsidRDefault="00682545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 wp14:anchorId="3B76B0BB" wp14:editId="5366BA0B">
            <wp:extent cx="5274310" cy="3834984"/>
            <wp:effectExtent l="0" t="0" r="889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A12F" w14:textId="77777777" w:rsidR="006518F7" w:rsidRDefault="006518F7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各位雷神,可以睁大你的</w:t>
      </w:r>
      <w:r w:rsidR="000A54A7">
        <w:rPr>
          <w:rFonts w:ascii="微软雅黑" w:eastAsia="微软雅黑" w:hAnsi="微软雅黑"/>
        </w:rPr>
        <w:t>硬化氪金</w:t>
      </w:r>
      <w:r>
        <w:rPr>
          <w:rFonts w:ascii="微软雅黑" w:eastAsia="微软雅黑" w:hAnsi="微软雅黑"/>
        </w:rPr>
        <w:t>眼, 区别有木有啊!!</w:t>
      </w:r>
    </w:p>
    <w:p w14:paraId="2FFF51BB" w14:textId="77777777" w:rsidR="006518F7" w:rsidRDefault="006518F7" w:rsidP="00AB38BC">
      <w:pPr>
        <w:rPr>
          <w:rFonts w:ascii="微软雅黑" w:eastAsia="微软雅黑" w:hAnsi="微软雅黑"/>
        </w:rPr>
      </w:pPr>
    </w:p>
    <w:p w14:paraId="70EF3B9D" w14:textId="77777777" w:rsidR="000943D7" w:rsidRDefault="000943D7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好吧,下面讲如何创建脚本</w:t>
      </w:r>
    </w:p>
    <w:p w14:paraId="24CED738" w14:textId="77777777" w:rsidR="000943D7" w:rsidRDefault="000943D7" w:rsidP="00AB38BC">
      <w:pPr>
        <w:rPr>
          <w:rFonts w:ascii="微软雅黑" w:eastAsia="微软雅黑" w:hAnsi="微软雅黑"/>
        </w:rPr>
      </w:pPr>
      <w:r w:rsidRPr="000943D7">
        <w:rPr>
          <w:rFonts w:ascii="微软雅黑" w:eastAsia="微软雅黑" w:hAnsi="微软雅黑"/>
        </w:rPr>
        <w:t>Creating Affine Transforms</w:t>
      </w:r>
      <w:r>
        <w:rPr>
          <w:rFonts w:ascii="微软雅黑" w:eastAsia="微软雅黑" w:hAnsi="微软雅黑"/>
        </w:rPr>
        <w:t>; 老湿给您介绍霞,affine是仿射,联姻,投影变换的意思. 说白了,这句话就是生成一个几何的变换脚本</w:t>
      </w:r>
    </w:p>
    <w:p w14:paraId="2E234973" w14:textId="77777777" w:rsidR="001255F7" w:rsidRDefault="001255F7" w:rsidP="00AB38BC">
      <w:pPr>
        <w:rPr>
          <w:rFonts w:ascii="微软雅黑" w:eastAsia="微软雅黑" w:hAnsi="微软雅黑"/>
        </w:rPr>
      </w:pPr>
    </w:p>
    <w:p w14:paraId="1AC58CE8" w14:textId="77777777" w:rsidR="001255F7" w:rsidRDefault="001255F7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下面看,就是简单的3组创建,应用的脚本.</w:t>
      </w:r>
    </w:p>
    <w:p w14:paraId="27BB68BD" w14:textId="77777777" w:rsidR="000943D7" w:rsidRDefault="000943D7" w:rsidP="00AB38BC">
      <w:pPr>
        <w:rPr>
          <w:rFonts w:ascii="微软雅黑" w:eastAsia="微软雅黑" w:hAnsi="微软雅黑"/>
        </w:rPr>
      </w:pPr>
    </w:p>
    <w:p w14:paraId="5BADE6F0" w14:textId="77777777" w:rsidR="001255F7" w:rsidRDefault="001255F7" w:rsidP="001255F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Table 5-</w:t>
      </w:r>
      <w:proofErr w:type="gramStart"/>
      <w:r>
        <w:rPr>
          <w:rFonts w:ascii="Lucida Grande" w:hAnsi="Lucida Grande" w:cs="Lucida Grande"/>
          <w:b/>
          <w:bCs/>
          <w:kern w:val="0"/>
          <w:sz w:val="26"/>
          <w:szCs w:val="26"/>
        </w:rPr>
        <w:t>1</w:t>
      </w:r>
      <w:r>
        <w:rPr>
          <w:rFonts w:ascii="Lucida Grande" w:hAnsi="Lucida Grande" w:cs="Lucida Grande"/>
          <w:kern w:val="0"/>
          <w:sz w:val="26"/>
          <w:szCs w:val="26"/>
        </w:rPr>
        <w:t>  Affine</w:t>
      </w:r>
      <w:proofErr w:type="gramEnd"/>
      <w:r>
        <w:rPr>
          <w:rFonts w:ascii="Lucida Grande" w:hAnsi="Lucida Grande" w:cs="Lucida Grande"/>
          <w:kern w:val="0"/>
          <w:sz w:val="26"/>
          <w:szCs w:val="26"/>
        </w:rPr>
        <w:t xml:space="preserve"> transform functions for translation, rotation, and scaling</w:t>
      </w:r>
    </w:p>
    <w:tbl>
      <w:tblPr>
        <w:tblW w:w="0" w:type="auto"/>
        <w:tblBorders>
          <w:top w:val="single" w:sz="8" w:space="0" w:color="8BA3C5"/>
          <w:left w:val="single" w:sz="8" w:space="0" w:color="8BA3C5"/>
          <w:right w:val="nil"/>
        </w:tblBorders>
        <w:tblLook w:val="0000" w:firstRow="0" w:lastRow="0" w:firstColumn="0" w:lastColumn="0" w:noHBand="0" w:noVBand="0"/>
      </w:tblPr>
      <w:tblGrid>
        <w:gridCol w:w="5209"/>
        <w:gridCol w:w="3313"/>
      </w:tblGrid>
      <w:tr w:rsidR="001255F7" w14:paraId="38224D66" w14:textId="77777777" w:rsidTr="001255F7"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shd w:val="clear" w:color="auto" w:fill="8293AF"/>
            <w:tcMar>
              <w:top w:w="160" w:type="nil"/>
              <w:left w:w="80" w:type="nil"/>
              <w:bottom w:w="80" w:type="nil"/>
              <w:right w:w="160" w:type="nil"/>
            </w:tcMar>
            <w:vAlign w:val="center"/>
          </w:tcPr>
          <w:p w14:paraId="39815B95" w14:textId="77777777" w:rsidR="001255F7" w:rsidRDefault="001255F7">
            <w:pPr>
              <w:widowControl/>
              <w:autoSpaceDE w:val="0"/>
              <w:autoSpaceDN w:val="0"/>
              <w:adjustRightInd w:val="0"/>
              <w:spacing w:after="80"/>
              <w:jc w:val="left"/>
              <w:rPr>
                <w:rFonts w:ascii="Lucida Grande" w:hAnsi="Lucida Grande" w:cs="Lucida Grande"/>
                <w:b/>
                <w:bCs/>
                <w:color w:val="FFFFFF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b/>
                <w:bCs/>
                <w:color w:val="FFFFFF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shd w:val="clear" w:color="auto" w:fill="8293AF"/>
            <w:tcMar>
              <w:top w:w="160" w:type="nil"/>
              <w:left w:w="80" w:type="nil"/>
              <w:bottom w:w="80" w:type="nil"/>
              <w:right w:w="160" w:type="nil"/>
            </w:tcMar>
            <w:vAlign w:val="center"/>
          </w:tcPr>
          <w:p w14:paraId="32A3272A" w14:textId="77777777" w:rsidR="001255F7" w:rsidRDefault="001255F7">
            <w:pPr>
              <w:widowControl/>
              <w:autoSpaceDE w:val="0"/>
              <w:autoSpaceDN w:val="0"/>
              <w:adjustRightInd w:val="0"/>
              <w:spacing w:after="80"/>
              <w:jc w:val="left"/>
              <w:rPr>
                <w:rFonts w:ascii="Lucida Grande" w:hAnsi="Lucida Grande" w:cs="Lucida Grande"/>
                <w:b/>
                <w:bCs/>
                <w:color w:val="FFFFFF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b/>
                <w:bCs/>
                <w:color w:val="FFFFFF"/>
                <w:kern w:val="0"/>
                <w:sz w:val="26"/>
                <w:szCs w:val="26"/>
              </w:rPr>
              <w:t>Use</w:t>
            </w:r>
          </w:p>
        </w:tc>
      </w:tr>
      <w:tr w:rsidR="001255F7" w14:paraId="774C0CC9" w14:textId="7777777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00256A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CGAffineTransformMakeTranslation</w:t>
            </w:r>
            <w:proofErr w:type="spellEnd"/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A8016F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 xml:space="preserve">To construct a new translation matrix from x and y values that </w:t>
            </w: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lastRenderedPageBreak/>
              <w:t>specify how much to move the origin.</w:t>
            </w:r>
          </w:p>
        </w:tc>
      </w:tr>
      <w:tr w:rsidR="001255F7" w14:paraId="425604FF" w14:textId="7777777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9378D3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lastRenderedPageBreak/>
              <w:t>CGAffineTransformTranslate</w:t>
            </w:r>
            <w:proofErr w:type="spellEnd"/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8F0F98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apply a translation operation to an existing affine transform.</w:t>
            </w:r>
          </w:p>
        </w:tc>
      </w:tr>
      <w:tr w:rsidR="001255F7" w14:paraId="06F95F24" w14:textId="7777777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0A8F1D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CGAffineTransformMakeRotation</w:t>
            </w:r>
            <w:proofErr w:type="spellEnd"/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213BA1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construct a new rotation matrix from a value that specifies in radians how much to rotate the coordinate system.</w:t>
            </w:r>
          </w:p>
        </w:tc>
      </w:tr>
      <w:tr w:rsidR="001255F7" w14:paraId="53074EAA" w14:textId="7777777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C39EC7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CGAffineTransformRotate</w:t>
            </w:r>
            <w:proofErr w:type="spellEnd"/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AF02B3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apply a rotation operation to an existing affine transform.</w:t>
            </w:r>
          </w:p>
        </w:tc>
      </w:tr>
      <w:tr w:rsidR="001255F7" w14:paraId="45607C71" w14:textId="7777777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61AE17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CGAffineTransformMakeScale</w:t>
            </w:r>
            <w:proofErr w:type="spellEnd"/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609C7E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construct a new scaling matrix from x and y values that specify how much to stretch or shrink coordinates.</w:t>
            </w:r>
          </w:p>
        </w:tc>
      </w:tr>
      <w:tr w:rsidR="001255F7" w14:paraId="478E6BED" w14:textId="77777777" w:rsidTr="001255F7">
        <w:tblPrEx>
          <w:tblBorders>
            <w:top w:val="nil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92DFD5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CGAffineTransformScale</w:t>
            </w:r>
            <w:proofErr w:type="spellEnd"/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A1AD9F" w14:textId="77777777"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apply a scaling operation to an existing affine transform.</w:t>
            </w:r>
          </w:p>
        </w:tc>
      </w:tr>
    </w:tbl>
    <w:p w14:paraId="3DCF41A8" w14:textId="77777777" w:rsidR="000943D7" w:rsidRDefault="000943D7" w:rsidP="00AB38BC">
      <w:pPr>
        <w:rPr>
          <w:rFonts w:ascii="微软雅黑" w:eastAsia="微软雅黑" w:hAnsi="微软雅黑"/>
        </w:rPr>
      </w:pPr>
    </w:p>
    <w:p w14:paraId="5316ACB6" w14:textId="77777777" w:rsidR="006518F7" w:rsidRDefault="006518F7" w:rsidP="00AB38BC">
      <w:pPr>
        <w:rPr>
          <w:rFonts w:ascii="微软雅黑" w:eastAsia="微软雅黑" w:hAnsi="微软雅黑"/>
        </w:rPr>
      </w:pPr>
    </w:p>
    <w:p w14:paraId="27ECA46D" w14:textId="77777777" w:rsidR="00CB7615" w:rsidRDefault="00AA52D8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讲完这么多,我就不说Pattern,直接过来讲Shadows阴影技术吧</w:t>
      </w:r>
    </w:p>
    <w:p w14:paraId="3C6CA910" w14:textId="77777777" w:rsidR="00986A21" w:rsidRDefault="004E5274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第一个图讲阴影</w:t>
      </w:r>
    </w:p>
    <w:p w14:paraId="2F9E9EE2" w14:textId="77777777" w:rsidR="004E5274" w:rsidRDefault="004E5274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三个参数,offset即阴影的偏离值,这个又分两种,显然是X,Y方向的偏离啦.Y是指纵坐标,离用户视角的距离. X是指, 横向偏移数值.还有最后一个参数, blur, 模拟度啦.可以清晰,可以模糊.</w:t>
      </w:r>
    </w:p>
    <w:p w14:paraId="7342164C" w14:textId="77777777" w:rsidR="00986A21" w:rsidRDefault="004E5274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 wp14:anchorId="26FC161C" wp14:editId="2FE8E90B">
            <wp:extent cx="2171700" cy="2108200"/>
            <wp:effectExtent l="0" t="0" r="1270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56A" w14:textId="77777777" w:rsidR="004E5274" w:rsidRDefault="004E5274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 wp14:anchorId="15411FAB" wp14:editId="7E68A056">
            <wp:extent cx="3175000" cy="1447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CB40" w14:textId="77777777" w:rsidR="00986A21" w:rsidRDefault="0032738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API如下</w:t>
      </w:r>
    </w:p>
    <w:p w14:paraId="6717249F" w14:textId="77777777" w:rsidR="00327386" w:rsidRDefault="00327386" w:rsidP="00AB38BC">
      <w:pPr>
        <w:rPr>
          <w:rFonts w:ascii="微软雅黑" w:eastAsia="微软雅黑" w:hAnsi="微软雅黑"/>
        </w:rPr>
      </w:pPr>
      <w:proofErr w:type="spellStart"/>
      <w:r>
        <w:rPr>
          <w:rFonts w:ascii="Courier" w:hAnsi="Courier" w:cs="Courier"/>
          <w:color w:val="535353"/>
          <w:kern w:val="0"/>
          <w:sz w:val="26"/>
          <w:szCs w:val="26"/>
        </w:rPr>
        <w:t>CGContextSetShadow</w:t>
      </w:r>
      <w:proofErr w:type="spellEnd"/>
      <w:r>
        <w:rPr>
          <w:rFonts w:ascii="Lucida Grande" w:hAnsi="Lucida Grande" w:cs="Lucida Grande"/>
          <w:kern w:val="0"/>
          <w:sz w:val="26"/>
          <w:szCs w:val="26"/>
        </w:rPr>
        <w:t>,</w:t>
      </w:r>
    </w:p>
    <w:p w14:paraId="7DE4E7D0" w14:textId="77777777" w:rsidR="00986A21" w:rsidRDefault="0032738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提供graphics context 标本,提供</w:t>
      </w:r>
      <w:proofErr w:type="spellStart"/>
      <w:r>
        <w:rPr>
          <w:rFonts w:ascii="微软雅黑" w:eastAsia="微软雅黑" w:hAnsi="微软雅黑"/>
        </w:rPr>
        <w:t>offsets,blur</w:t>
      </w:r>
      <w:proofErr w:type="spellEnd"/>
      <w:r>
        <w:rPr>
          <w:rFonts w:ascii="微软雅黑" w:eastAsia="微软雅黑" w:hAnsi="微软雅黑"/>
        </w:rPr>
        <w:t>.即可.</w:t>
      </w:r>
    </w:p>
    <w:p w14:paraId="519E00A9" w14:textId="77777777" w:rsidR="00327386" w:rsidRDefault="00AB4307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你也可以用如下API设定阴影的颜色.</w:t>
      </w:r>
    </w:p>
    <w:p w14:paraId="358C3507" w14:textId="77777777" w:rsidR="00AB4307" w:rsidRDefault="00AB4307" w:rsidP="00AB38BC">
      <w:pPr>
        <w:rPr>
          <w:rFonts w:ascii="微软雅黑" w:eastAsia="微软雅黑" w:hAnsi="微软雅黑"/>
        </w:rPr>
      </w:pPr>
      <w:proofErr w:type="spellStart"/>
      <w:r>
        <w:rPr>
          <w:rFonts w:ascii="Courier" w:hAnsi="Courier" w:cs="Courier"/>
          <w:color w:val="535353"/>
          <w:kern w:val="0"/>
          <w:sz w:val="26"/>
          <w:szCs w:val="26"/>
        </w:rPr>
        <w:t>CGContextSetShadowWithColor</w:t>
      </w:r>
      <w:proofErr w:type="spellEnd"/>
    </w:p>
    <w:p w14:paraId="5EDB1B04" w14:textId="77777777" w:rsidR="00986A21" w:rsidRDefault="00986A21" w:rsidP="00AB38BC">
      <w:pPr>
        <w:rPr>
          <w:rFonts w:ascii="微软雅黑" w:eastAsia="微软雅黑" w:hAnsi="微软雅黑"/>
        </w:rPr>
      </w:pPr>
    </w:p>
    <w:p w14:paraId="16A8619D" w14:textId="77777777" w:rsidR="008E5F80" w:rsidRDefault="008E5F80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下面代码解释了如何</w:t>
      </w:r>
      <w:r w:rsidR="0081668F">
        <w:rPr>
          <w:rFonts w:ascii="微软雅黑" w:eastAsia="微软雅黑" w:hAnsi="微软雅黑"/>
        </w:rPr>
        <w:t>绘图弄出来阴影</w:t>
      </w:r>
    </w:p>
    <w:tbl>
      <w:tblPr>
        <w:tblW w:w="0" w:type="auto"/>
        <w:tblBorders>
          <w:top w:val="single" w:sz="8" w:space="0" w:color="BBC4CC"/>
          <w:left w:val="single" w:sz="8" w:space="0" w:color="BBC4CC"/>
          <w:right w:val="single" w:sz="8" w:space="0" w:color="BBC4CC"/>
        </w:tblBorders>
        <w:tblLook w:val="0000" w:firstRow="0" w:lastRow="0" w:firstColumn="0" w:lastColumn="0" w:noHBand="0" w:noVBand="0"/>
      </w:tblPr>
      <w:tblGrid>
        <w:gridCol w:w="8522"/>
      </w:tblGrid>
      <w:tr w:rsidR="00AB4307" w14:paraId="45AD13D2" w14:textId="77777777" w:rsidTr="00AB4307"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4B592DC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MyDrawWithShadows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</w:p>
          <w:p w14:paraId="54CFDF0F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</w:t>
            </w:r>
          </w:p>
        </w:tc>
      </w:tr>
      <w:tr w:rsidR="00AB4307" w14:paraId="44F73222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BDE432C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float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wd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float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ht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38C3A755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77001A04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A4B1C6A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{</w:t>
            </w:r>
          </w:p>
          <w:p w14:paraId="0E8DF517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111CB2F6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9F3012A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CGSize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myShadowOffset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CGSizeMake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(-</w:t>
            </w:r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15,  20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5A808FE2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2</w:t>
            </w:r>
          </w:p>
        </w:tc>
      </w:tr>
      <w:tr w:rsidR="00AB4307" w14:paraId="555CD8EF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50A4363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float           </w:t>
            </w:r>
            <w:proofErr w:type="spellStart"/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myColorValues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] = {1, 0, 0, .6};</w:t>
            </w:r>
          </w:p>
          <w:p w14:paraId="45C7F366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3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颜色数组</w:t>
            </w:r>
          </w:p>
          <w:p w14:paraId="22D16001" w14:textId="77777777" w:rsidR="006C2F8F" w:rsidRDefault="006C2F8F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0B17D8F3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5FB291B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CGColorRef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;</w:t>
            </w:r>
          </w:p>
          <w:p w14:paraId="6F64DA4E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>// 4</w:t>
            </w:r>
          </w:p>
        </w:tc>
      </w:tr>
      <w:tr w:rsidR="00AB4307" w14:paraId="2E7CC83C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CEAAA6F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CGColorSpaceRef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myColorSpace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;</w:t>
            </w:r>
          </w:p>
          <w:p w14:paraId="41993B17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5</w:t>
            </w:r>
          </w:p>
        </w:tc>
      </w:tr>
      <w:tr w:rsidR="00AB4307" w14:paraId="10F076DC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41A6856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14:paraId="04216A1C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4F2E8B01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40CA2B8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CGContextSaveGState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23CB7404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6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保存一下当前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context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状态</w:t>
            </w:r>
          </w:p>
        </w:tc>
      </w:tr>
      <w:tr w:rsidR="00AB4307" w14:paraId="623666CF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7977F21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14:paraId="19F4DFB2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46F8A53D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C130769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CGContextSetShadow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myShadowOffset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5); </w:t>
            </w:r>
          </w:p>
          <w:p w14:paraId="61103CC8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7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重点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上阴影</w:t>
            </w:r>
          </w:p>
        </w:tc>
      </w:tr>
      <w:tr w:rsidR="00AB4307" w14:paraId="345CBE55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BE7F42B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// Your drawing code here</w:t>
            </w:r>
          </w:p>
          <w:p w14:paraId="1C8EFBC0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8</w:t>
            </w:r>
          </w:p>
        </w:tc>
      </w:tr>
      <w:tr w:rsidR="00AB4307" w14:paraId="6C28408C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4FE8497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CGContextSetRGBFillColor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 0, 1, 0, 1);</w:t>
            </w:r>
          </w:p>
          <w:p w14:paraId="13317A29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049FC338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F4129E7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CGContextFillRect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CGRectMake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wd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/3 + 75,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ht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</w:t>
            </w:r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2 ,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wd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/4,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ht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/4));</w:t>
            </w:r>
          </w:p>
          <w:p w14:paraId="61F16440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72C737FB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010F844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14:paraId="2610EFAB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098B7BBC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FBB7CE3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myColorSpace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CGColorSpaceCreateDeviceRGB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();</w:t>
            </w:r>
          </w:p>
          <w:p w14:paraId="36B2EF1A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9</w:t>
            </w:r>
          </w:p>
        </w:tc>
      </w:tr>
      <w:tr w:rsidR="00AB4307" w14:paraId="2DA0D1FF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716931E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CGColorCreate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myColorSpace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myColorValues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4816CC1A" w14:textId="77777777" w:rsidR="00ED0B7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10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生成一个</w:t>
            </w:r>
            <w:proofErr w:type="spellStart"/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colorSpace</w:t>
            </w:r>
            <w:proofErr w:type="spellEnd"/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对象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提供刚创建的空间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以及颜色数组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注意是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RGBA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格式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.</w:t>
            </w:r>
          </w:p>
        </w:tc>
      </w:tr>
      <w:tr w:rsidR="00AB4307" w14:paraId="75D6B2E1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DA4E13B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CGContextSetShadowWithColor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myShadowOffset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5,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096153C0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11</w:t>
            </w:r>
          </w:p>
        </w:tc>
      </w:tr>
      <w:tr w:rsidR="00AB4307" w14:paraId="4D968F18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899628A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// Your drawing code here</w:t>
            </w:r>
          </w:p>
          <w:p w14:paraId="3F662B43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12</w:t>
            </w:r>
          </w:p>
        </w:tc>
      </w:tr>
      <w:tr w:rsidR="00AB4307" w14:paraId="43E98BBD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3FC58D2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CGContextSetRGBFillColor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 0, 0, 1, 1);</w:t>
            </w:r>
          </w:p>
          <w:p w14:paraId="22E8469C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4AE4905F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1A2ACEC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CGContextFillRect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CGRectMake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wd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/3-</w:t>
            </w:r>
            <w:proofErr w:type="gram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75,ht</w:t>
            </w:r>
            <w:proofErr w:type="gram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/2-100,wd/4,ht/4));</w:t>
            </w:r>
          </w:p>
          <w:p w14:paraId="08D0BCB8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7ACA01ED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D8368D3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14:paraId="75593819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6C1621E3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2B8E233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CGColorRelease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79CA972A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13</w:t>
            </w:r>
          </w:p>
        </w:tc>
      </w:tr>
      <w:tr w:rsidR="00AB4307" w14:paraId="0F4AC331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81EF694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CGColorSpaceRelease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myColorSpace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); </w:t>
            </w:r>
          </w:p>
          <w:p w14:paraId="46E66202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14</w:t>
            </w:r>
          </w:p>
        </w:tc>
      </w:tr>
      <w:tr w:rsidR="00AB4307" w14:paraId="00063D89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22EE7D2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14:paraId="1C8045E6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14:paraId="51C0F977" w14:textId="7777777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A734DFF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CGContextRestoreGState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myContext</w:t>
            </w:r>
            <w:proofErr w:type="spellEnd"/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);</w:t>
            </w:r>
          </w:p>
          <w:p w14:paraId="0483DCF9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>// 15</w:t>
            </w:r>
          </w:p>
        </w:tc>
      </w:tr>
      <w:tr w:rsidR="00AB4307" w14:paraId="640FC940" w14:textId="77777777" w:rsidTr="00AB4307">
        <w:tblPrEx>
          <w:tblBorders>
            <w:top w:val="none" w:sz="0" w:space="0" w:color="auto"/>
            <w:bottom w:val="single" w:sz="8" w:space="0" w:color="BBC4CC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32F3D09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>}</w:t>
            </w:r>
          </w:p>
          <w:p w14:paraId="76458517" w14:textId="77777777"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</w:tbl>
    <w:p w14:paraId="4CA88CDE" w14:textId="77777777" w:rsidR="00986A21" w:rsidRDefault="00986A21" w:rsidP="00AB38BC">
      <w:pPr>
        <w:rPr>
          <w:rFonts w:ascii="微软雅黑" w:eastAsia="微软雅黑" w:hAnsi="微软雅黑"/>
        </w:rPr>
      </w:pPr>
    </w:p>
    <w:p w14:paraId="7930FAB6" w14:textId="77777777" w:rsidR="00986A21" w:rsidRDefault="0089075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好吧,阴影解释完毕.今儿翻译到此为止.</w:t>
      </w:r>
    </w:p>
    <w:p w14:paraId="670EFEB1" w14:textId="77777777" w:rsidR="00986A21" w:rsidRDefault="00986A21" w:rsidP="00AB38BC">
      <w:pPr>
        <w:rPr>
          <w:rFonts w:ascii="微软雅黑" w:eastAsia="微软雅黑" w:hAnsi="微软雅黑"/>
        </w:rPr>
      </w:pPr>
    </w:p>
    <w:p w14:paraId="454DBFC4" w14:textId="77777777" w:rsidR="00986A21" w:rsidRDefault="00986A21" w:rsidP="00AB38BC">
      <w:pPr>
        <w:rPr>
          <w:rFonts w:ascii="微软雅黑" w:eastAsia="微软雅黑" w:hAnsi="微软雅黑"/>
        </w:rPr>
      </w:pPr>
    </w:p>
    <w:p w14:paraId="52C29885" w14:textId="77777777" w:rsidR="00986A21" w:rsidRDefault="00986A21" w:rsidP="00AB38BC">
      <w:pPr>
        <w:rPr>
          <w:rFonts w:ascii="微软雅黑" w:eastAsia="微软雅黑" w:hAnsi="微软雅黑"/>
        </w:rPr>
      </w:pPr>
    </w:p>
    <w:p w14:paraId="0E6209C0" w14:textId="77777777" w:rsidR="00986A21" w:rsidRDefault="00986A21" w:rsidP="00AB38BC">
      <w:pPr>
        <w:rPr>
          <w:rFonts w:ascii="微软雅黑" w:eastAsia="微软雅黑" w:hAnsi="微软雅黑"/>
        </w:rPr>
      </w:pPr>
    </w:p>
    <w:p w14:paraId="621CBFA6" w14:textId="77777777" w:rsidR="00986A21" w:rsidRDefault="00986A21" w:rsidP="00AB38BC">
      <w:pPr>
        <w:rPr>
          <w:rFonts w:ascii="微软雅黑" w:eastAsia="微软雅黑" w:hAnsi="微软雅黑"/>
        </w:rPr>
      </w:pPr>
    </w:p>
    <w:p w14:paraId="03F1264A" w14:textId="77777777" w:rsidR="00986A21" w:rsidRDefault="00986A21" w:rsidP="00AB38BC">
      <w:pPr>
        <w:rPr>
          <w:rFonts w:ascii="微软雅黑" w:eastAsia="微软雅黑" w:hAnsi="微软雅黑"/>
        </w:rPr>
      </w:pPr>
    </w:p>
    <w:p w14:paraId="55569656" w14:textId="77777777" w:rsidR="00986A21" w:rsidRDefault="00986A21" w:rsidP="00AB38BC">
      <w:pPr>
        <w:rPr>
          <w:rFonts w:ascii="微软雅黑" w:eastAsia="微软雅黑" w:hAnsi="微软雅黑"/>
        </w:rPr>
      </w:pPr>
    </w:p>
    <w:p w14:paraId="75D23695" w14:textId="77777777" w:rsidR="00986A21" w:rsidRDefault="00986A21" w:rsidP="00AB38BC">
      <w:pPr>
        <w:rPr>
          <w:rFonts w:ascii="微软雅黑" w:eastAsia="微软雅黑" w:hAnsi="微软雅黑"/>
        </w:rPr>
      </w:pPr>
    </w:p>
    <w:p w14:paraId="1C84EE10" w14:textId="77777777" w:rsidR="00986A21" w:rsidRDefault="00986A21" w:rsidP="00AB38BC">
      <w:pPr>
        <w:rPr>
          <w:rFonts w:ascii="微软雅黑" w:eastAsia="微软雅黑" w:hAnsi="微软雅黑"/>
        </w:rPr>
      </w:pPr>
    </w:p>
    <w:p w14:paraId="32ADA013" w14:textId="77777777" w:rsidR="00986A21" w:rsidRDefault="00986A21" w:rsidP="00AB38BC">
      <w:pPr>
        <w:rPr>
          <w:rFonts w:ascii="微软雅黑" w:eastAsia="微软雅黑" w:hAnsi="微软雅黑"/>
        </w:rPr>
      </w:pPr>
    </w:p>
    <w:p w14:paraId="49E2BE96" w14:textId="77777777" w:rsidR="00986A21" w:rsidRDefault="00986A21" w:rsidP="00AB38BC">
      <w:pPr>
        <w:rPr>
          <w:rFonts w:ascii="微软雅黑" w:eastAsia="微软雅黑" w:hAnsi="微软雅黑"/>
        </w:rPr>
      </w:pPr>
    </w:p>
    <w:p w14:paraId="1AB6577D" w14:textId="77777777" w:rsidR="00986A21" w:rsidRDefault="00986A21" w:rsidP="00AB38BC">
      <w:pPr>
        <w:rPr>
          <w:rFonts w:ascii="微软雅黑" w:eastAsia="微软雅黑" w:hAnsi="微软雅黑"/>
        </w:rPr>
      </w:pPr>
    </w:p>
    <w:p w14:paraId="60470577" w14:textId="77777777" w:rsidR="00986A21" w:rsidRDefault="00986A21" w:rsidP="00AB38BC">
      <w:pPr>
        <w:rPr>
          <w:rFonts w:ascii="微软雅黑" w:eastAsia="微软雅黑" w:hAnsi="微软雅黑"/>
        </w:rPr>
      </w:pPr>
    </w:p>
    <w:p w14:paraId="1FA982C5" w14:textId="77777777" w:rsidR="00986A21" w:rsidRDefault="00986A21" w:rsidP="00AB38BC">
      <w:pPr>
        <w:rPr>
          <w:rFonts w:ascii="微软雅黑" w:eastAsia="微软雅黑" w:hAnsi="微软雅黑"/>
        </w:rPr>
      </w:pPr>
    </w:p>
    <w:p w14:paraId="450A7F8E" w14:textId="77777777" w:rsidR="00986A21" w:rsidRDefault="00986A21" w:rsidP="00AB38BC">
      <w:pPr>
        <w:rPr>
          <w:rFonts w:ascii="微软雅黑" w:eastAsia="微软雅黑" w:hAnsi="微软雅黑"/>
        </w:rPr>
      </w:pPr>
    </w:p>
    <w:p w14:paraId="3ECC4912" w14:textId="77777777" w:rsidR="00986A21" w:rsidRDefault="00986A21" w:rsidP="00AB38BC">
      <w:pPr>
        <w:rPr>
          <w:rFonts w:ascii="微软雅黑" w:eastAsia="微软雅黑" w:hAnsi="微软雅黑"/>
        </w:rPr>
      </w:pPr>
    </w:p>
    <w:p w14:paraId="3E1C1340" w14:textId="77777777" w:rsidR="00986A21" w:rsidRDefault="00986A21" w:rsidP="00AB38BC">
      <w:pPr>
        <w:rPr>
          <w:rFonts w:ascii="微软雅黑" w:eastAsia="微软雅黑" w:hAnsi="微软雅黑"/>
        </w:rPr>
      </w:pPr>
    </w:p>
    <w:p w14:paraId="561B64AD" w14:textId="77777777" w:rsidR="00986A21" w:rsidRDefault="00986A21" w:rsidP="00AB38BC">
      <w:pPr>
        <w:rPr>
          <w:rFonts w:ascii="微软雅黑" w:eastAsia="微软雅黑" w:hAnsi="微软雅黑"/>
        </w:rPr>
      </w:pPr>
    </w:p>
    <w:p w14:paraId="73F2264C" w14:textId="77777777" w:rsidR="00986A21" w:rsidRDefault="00986A21" w:rsidP="00AB38BC">
      <w:pPr>
        <w:rPr>
          <w:rFonts w:ascii="微软雅黑" w:eastAsia="微软雅黑" w:hAnsi="微软雅黑"/>
        </w:rPr>
      </w:pPr>
    </w:p>
    <w:p w14:paraId="2BB42F91" w14:textId="77777777" w:rsidR="00986A21" w:rsidRDefault="00986A21" w:rsidP="00AB38BC">
      <w:pPr>
        <w:rPr>
          <w:rFonts w:ascii="微软雅黑" w:eastAsia="微软雅黑" w:hAnsi="微软雅黑"/>
        </w:rPr>
      </w:pPr>
    </w:p>
    <w:p w14:paraId="3A918E31" w14:textId="77777777" w:rsidR="00986A21" w:rsidRDefault="00986A21" w:rsidP="00AB38BC">
      <w:pPr>
        <w:rPr>
          <w:rFonts w:ascii="微软雅黑" w:eastAsia="微软雅黑" w:hAnsi="微软雅黑"/>
        </w:rPr>
      </w:pPr>
    </w:p>
    <w:p w14:paraId="7D08B055" w14:textId="77777777" w:rsidR="00986A21" w:rsidRDefault="00986A21" w:rsidP="00AB38BC">
      <w:pPr>
        <w:rPr>
          <w:rFonts w:ascii="微软雅黑" w:eastAsia="微软雅黑" w:hAnsi="微软雅黑"/>
        </w:rPr>
      </w:pPr>
    </w:p>
    <w:p w14:paraId="5161B878" w14:textId="77777777" w:rsidR="00986A21" w:rsidRDefault="00986A21" w:rsidP="00AB38BC">
      <w:pPr>
        <w:rPr>
          <w:rFonts w:ascii="微软雅黑" w:eastAsia="微软雅黑" w:hAnsi="微软雅黑"/>
        </w:rPr>
      </w:pPr>
    </w:p>
    <w:p w14:paraId="2CEEBCB8" w14:textId="77777777" w:rsidR="00986A21" w:rsidRDefault="00986A21" w:rsidP="00AB38BC">
      <w:pPr>
        <w:rPr>
          <w:rFonts w:ascii="微软雅黑" w:eastAsia="微软雅黑" w:hAnsi="微软雅黑"/>
        </w:rPr>
      </w:pPr>
    </w:p>
    <w:p w14:paraId="5DCAB29D" w14:textId="77777777" w:rsidR="00986A21" w:rsidRDefault="00986A21" w:rsidP="00AB38BC">
      <w:pPr>
        <w:rPr>
          <w:rFonts w:ascii="微软雅黑" w:eastAsia="微软雅黑" w:hAnsi="微软雅黑"/>
        </w:rPr>
      </w:pPr>
    </w:p>
    <w:p w14:paraId="44330DB9" w14:textId="77777777" w:rsidR="00986A21" w:rsidRDefault="00986A21" w:rsidP="00AB38BC">
      <w:pPr>
        <w:rPr>
          <w:rFonts w:ascii="微软雅黑" w:eastAsia="微软雅黑" w:hAnsi="微软雅黑"/>
        </w:rPr>
      </w:pPr>
    </w:p>
    <w:p w14:paraId="75A24021" w14:textId="77777777" w:rsidR="00986A21" w:rsidRDefault="00986A21" w:rsidP="00AB38BC">
      <w:pPr>
        <w:rPr>
          <w:rFonts w:ascii="微软雅黑" w:eastAsia="微软雅黑" w:hAnsi="微软雅黑"/>
        </w:rPr>
      </w:pPr>
    </w:p>
    <w:p w14:paraId="6C832E97" w14:textId="77777777" w:rsidR="00986A21" w:rsidRDefault="00986A21" w:rsidP="00AB38BC">
      <w:pPr>
        <w:rPr>
          <w:rFonts w:ascii="微软雅黑" w:eastAsia="微软雅黑" w:hAnsi="微软雅黑"/>
        </w:rPr>
      </w:pPr>
    </w:p>
    <w:p w14:paraId="7F9F59C0" w14:textId="77777777" w:rsidR="00986A21" w:rsidRDefault="00986A21" w:rsidP="00AB38BC">
      <w:pPr>
        <w:rPr>
          <w:rFonts w:ascii="微软雅黑" w:eastAsia="微软雅黑" w:hAnsi="微软雅黑"/>
        </w:rPr>
      </w:pPr>
    </w:p>
    <w:p w14:paraId="1F43278B" w14:textId="77777777" w:rsidR="00986A21" w:rsidRDefault="00986A21" w:rsidP="00AB38BC">
      <w:pPr>
        <w:rPr>
          <w:rFonts w:ascii="微软雅黑" w:eastAsia="微软雅黑" w:hAnsi="微软雅黑"/>
        </w:rPr>
      </w:pPr>
    </w:p>
    <w:p w14:paraId="6E50BEA8" w14:textId="77777777" w:rsidR="00986A21" w:rsidRDefault="00986A21" w:rsidP="00AB38BC">
      <w:pPr>
        <w:rPr>
          <w:rFonts w:ascii="微软雅黑" w:eastAsia="微软雅黑" w:hAnsi="微软雅黑"/>
        </w:rPr>
      </w:pPr>
    </w:p>
    <w:p w14:paraId="2AAF37F5" w14:textId="77777777" w:rsidR="00986A21" w:rsidRDefault="00986A21" w:rsidP="00AB38BC">
      <w:pPr>
        <w:rPr>
          <w:rFonts w:ascii="微软雅黑" w:eastAsia="微软雅黑" w:hAnsi="微软雅黑"/>
        </w:rPr>
      </w:pPr>
    </w:p>
    <w:p w14:paraId="1F026E79" w14:textId="77777777" w:rsidR="00986A21" w:rsidRDefault="00986A21" w:rsidP="00AB38BC">
      <w:pPr>
        <w:rPr>
          <w:rFonts w:ascii="微软雅黑" w:eastAsia="微软雅黑" w:hAnsi="微软雅黑"/>
        </w:rPr>
      </w:pPr>
    </w:p>
    <w:p w14:paraId="3B54E1D6" w14:textId="77777777" w:rsidR="00986A21" w:rsidRDefault="00986A21" w:rsidP="00AB38BC">
      <w:pPr>
        <w:rPr>
          <w:rFonts w:ascii="微软雅黑" w:eastAsia="微软雅黑" w:hAnsi="微软雅黑"/>
        </w:rPr>
      </w:pPr>
    </w:p>
    <w:p w14:paraId="4268AC54" w14:textId="77777777" w:rsidR="00986A21" w:rsidRDefault="00986A21" w:rsidP="00AB38BC">
      <w:pPr>
        <w:rPr>
          <w:rFonts w:ascii="微软雅黑" w:eastAsia="微软雅黑" w:hAnsi="微软雅黑"/>
        </w:rPr>
      </w:pPr>
    </w:p>
    <w:p w14:paraId="44A7E756" w14:textId="77777777" w:rsidR="00986A21" w:rsidRPr="004E2983" w:rsidRDefault="00986A21" w:rsidP="00AB38BC">
      <w:pPr>
        <w:rPr>
          <w:rFonts w:ascii="微软雅黑" w:eastAsia="微软雅黑" w:hAnsi="微软雅黑"/>
        </w:rPr>
      </w:pPr>
    </w:p>
    <w:p w14:paraId="78629964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9A398A5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423F3F2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42524416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690ACA2B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5DFACD14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99A62F6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32D36A62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3A5048B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CAC4BA0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8DDE7CF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412A9E6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2B0C8AC9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B351DA2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5FBE96CF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2DAC5D90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488E3966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33CE0F7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218F0E38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08212D73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BD9439B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59037F4D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6379FAF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4EF6004C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4E764A09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2B0320B9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320B30CD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25BE8E9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4B031493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503934D3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3DAC724C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BA999D0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547E8FFC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666A512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AD753F1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31BC2B6E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ADADD93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5973163C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2F28E0BA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4E420CBF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56EFD8AC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4A581DCB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317BD062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5F61F0F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E126C05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23C6F979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235D61F6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5083ED63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7036D2B1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023DC771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1718E656" w14:textId="77777777" w:rsidR="0066495A" w:rsidRPr="004E2983" w:rsidRDefault="0066495A" w:rsidP="00AB38BC">
      <w:pPr>
        <w:rPr>
          <w:rFonts w:ascii="微软雅黑" w:eastAsia="微软雅黑" w:hAnsi="微软雅黑"/>
        </w:rPr>
      </w:pPr>
    </w:p>
    <w:p w14:paraId="31493222" w14:textId="77777777" w:rsidR="00AF505D" w:rsidRPr="004E2983" w:rsidRDefault="00AF505D" w:rsidP="00AB38BC">
      <w:pPr>
        <w:rPr>
          <w:rFonts w:ascii="微软雅黑" w:eastAsia="微软雅黑" w:hAnsi="微软雅黑"/>
        </w:rPr>
      </w:pPr>
    </w:p>
    <w:p w14:paraId="6015185E" w14:textId="77777777" w:rsidR="00AF505D" w:rsidRPr="004E2983" w:rsidRDefault="00AF505D" w:rsidP="00AB38BC">
      <w:pPr>
        <w:rPr>
          <w:rFonts w:ascii="微软雅黑" w:eastAsia="微软雅黑" w:hAnsi="微软雅黑"/>
        </w:rPr>
      </w:pPr>
    </w:p>
    <w:p w14:paraId="2454BC12" w14:textId="77777777" w:rsidR="00AF505D" w:rsidRPr="004E2983" w:rsidRDefault="00AF505D" w:rsidP="00AB38BC">
      <w:pPr>
        <w:rPr>
          <w:rFonts w:ascii="微软雅黑" w:eastAsia="微软雅黑" w:hAnsi="微软雅黑"/>
        </w:rPr>
      </w:pPr>
    </w:p>
    <w:p w14:paraId="61BFC3EC" w14:textId="77777777" w:rsidR="00AF505D" w:rsidRPr="004E2983" w:rsidRDefault="00AF505D" w:rsidP="00AB38BC">
      <w:pPr>
        <w:rPr>
          <w:rFonts w:ascii="微软雅黑" w:eastAsia="微软雅黑" w:hAnsi="微软雅黑"/>
        </w:rPr>
      </w:pPr>
    </w:p>
    <w:sectPr w:rsidR="00AF505D" w:rsidRPr="004E2983" w:rsidSect="00DD1793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3CA62" w14:textId="77777777" w:rsidR="00723447" w:rsidRDefault="00723447" w:rsidP="00145C66">
      <w:r>
        <w:separator/>
      </w:r>
    </w:p>
  </w:endnote>
  <w:endnote w:type="continuationSeparator" w:id="0">
    <w:p w14:paraId="2FC30BE6" w14:textId="77777777" w:rsidR="00723447" w:rsidRDefault="00723447" w:rsidP="0014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C628E" w14:textId="77777777" w:rsidR="007A4F32" w:rsidRDefault="007A4F32">
    <w:pPr>
      <w:pStyle w:val="a5"/>
    </w:pPr>
    <w:r>
      <w:rPr>
        <w:rFonts w:hint="eastAsia"/>
      </w:rPr>
      <w:t>诚迈科技</w:t>
    </w:r>
    <w:r>
      <w:rPr>
        <w:rFonts w:hint="eastAsia"/>
      </w:rPr>
      <w:t>iOS</w:t>
    </w:r>
    <w:r>
      <w:rPr>
        <w:rFonts w:hint="eastAsia"/>
      </w:rPr>
      <w:t>团队</w:t>
    </w:r>
  </w:p>
  <w:p w14:paraId="76CDC05E" w14:textId="77777777" w:rsidR="007A4F32" w:rsidRDefault="007A4F3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96D6E" w14:textId="77777777" w:rsidR="00723447" w:rsidRDefault="00723447" w:rsidP="00145C66">
      <w:r>
        <w:separator/>
      </w:r>
    </w:p>
  </w:footnote>
  <w:footnote w:type="continuationSeparator" w:id="0">
    <w:p w14:paraId="2F461800" w14:textId="77777777" w:rsidR="00723447" w:rsidRDefault="00723447" w:rsidP="00145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231C1B"/>
    <w:multiLevelType w:val="hybridMultilevel"/>
    <w:tmpl w:val="B67EB75C"/>
    <w:lvl w:ilvl="0" w:tplc="48C4F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66"/>
    <w:rsid w:val="00013BB8"/>
    <w:rsid w:val="00026ADB"/>
    <w:rsid w:val="000738E6"/>
    <w:rsid w:val="00077996"/>
    <w:rsid w:val="00087278"/>
    <w:rsid w:val="000943D7"/>
    <w:rsid w:val="000A54A7"/>
    <w:rsid w:val="000B343F"/>
    <w:rsid w:val="000F14B9"/>
    <w:rsid w:val="001151CD"/>
    <w:rsid w:val="001255F7"/>
    <w:rsid w:val="00145C66"/>
    <w:rsid w:val="0018385D"/>
    <w:rsid w:val="00276A6A"/>
    <w:rsid w:val="002A03F3"/>
    <w:rsid w:val="002A6878"/>
    <w:rsid w:val="002A6910"/>
    <w:rsid w:val="002C0D89"/>
    <w:rsid w:val="002E49DD"/>
    <w:rsid w:val="002F043C"/>
    <w:rsid w:val="00327386"/>
    <w:rsid w:val="00396D50"/>
    <w:rsid w:val="003A0499"/>
    <w:rsid w:val="003A7EB4"/>
    <w:rsid w:val="003C483D"/>
    <w:rsid w:val="003D21CD"/>
    <w:rsid w:val="003D2CB8"/>
    <w:rsid w:val="003E1CDF"/>
    <w:rsid w:val="003F53F2"/>
    <w:rsid w:val="004001C9"/>
    <w:rsid w:val="00435CBB"/>
    <w:rsid w:val="004402BB"/>
    <w:rsid w:val="0044113E"/>
    <w:rsid w:val="00486D8A"/>
    <w:rsid w:val="0049591D"/>
    <w:rsid w:val="004E2983"/>
    <w:rsid w:val="004E5274"/>
    <w:rsid w:val="00505FFE"/>
    <w:rsid w:val="00553FEA"/>
    <w:rsid w:val="00576A9F"/>
    <w:rsid w:val="00586F14"/>
    <w:rsid w:val="005B378A"/>
    <w:rsid w:val="0063163D"/>
    <w:rsid w:val="006518F7"/>
    <w:rsid w:val="0066495A"/>
    <w:rsid w:val="00676D25"/>
    <w:rsid w:val="00682545"/>
    <w:rsid w:val="00696D68"/>
    <w:rsid w:val="006C0F94"/>
    <w:rsid w:val="006C2F8F"/>
    <w:rsid w:val="006D2E83"/>
    <w:rsid w:val="006F18AF"/>
    <w:rsid w:val="00723447"/>
    <w:rsid w:val="00736172"/>
    <w:rsid w:val="007526CC"/>
    <w:rsid w:val="0078404F"/>
    <w:rsid w:val="0079161B"/>
    <w:rsid w:val="007A4F32"/>
    <w:rsid w:val="00804574"/>
    <w:rsid w:val="00806614"/>
    <w:rsid w:val="00812062"/>
    <w:rsid w:val="0081668F"/>
    <w:rsid w:val="00840158"/>
    <w:rsid w:val="00874025"/>
    <w:rsid w:val="00890756"/>
    <w:rsid w:val="008D0B5D"/>
    <w:rsid w:val="008E5F80"/>
    <w:rsid w:val="008F2512"/>
    <w:rsid w:val="008F2B02"/>
    <w:rsid w:val="00914648"/>
    <w:rsid w:val="009253E9"/>
    <w:rsid w:val="00945101"/>
    <w:rsid w:val="009868F4"/>
    <w:rsid w:val="00986A21"/>
    <w:rsid w:val="00993BF8"/>
    <w:rsid w:val="009C6A94"/>
    <w:rsid w:val="00A0170F"/>
    <w:rsid w:val="00A341F5"/>
    <w:rsid w:val="00A563E4"/>
    <w:rsid w:val="00A64B1C"/>
    <w:rsid w:val="00AA52D8"/>
    <w:rsid w:val="00AB308C"/>
    <w:rsid w:val="00AB38BC"/>
    <w:rsid w:val="00AB4307"/>
    <w:rsid w:val="00AD0F92"/>
    <w:rsid w:val="00AD5840"/>
    <w:rsid w:val="00AF505D"/>
    <w:rsid w:val="00B23A63"/>
    <w:rsid w:val="00B3114B"/>
    <w:rsid w:val="00B33731"/>
    <w:rsid w:val="00B922C3"/>
    <w:rsid w:val="00BD595B"/>
    <w:rsid w:val="00BE165A"/>
    <w:rsid w:val="00BF7EA3"/>
    <w:rsid w:val="00C10789"/>
    <w:rsid w:val="00C45E49"/>
    <w:rsid w:val="00CB7615"/>
    <w:rsid w:val="00CC03E7"/>
    <w:rsid w:val="00CF7446"/>
    <w:rsid w:val="00D141FC"/>
    <w:rsid w:val="00D415A1"/>
    <w:rsid w:val="00D5474E"/>
    <w:rsid w:val="00D65C58"/>
    <w:rsid w:val="00D960C7"/>
    <w:rsid w:val="00DC57CF"/>
    <w:rsid w:val="00DD1793"/>
    <w:rsid w:val="00E002FC"/>
    <w:rsid w:val="00EA45C7"/>
    <w:rsid w:val="00ED0B77"/>
    <w:rsid w:val="00EF0777"/>
    <w:rsid w:val="00FD7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4AB4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2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45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5C6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76D2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76D25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4E29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4E29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E29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2F043C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2F043C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115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gif"/><Relationship Id="rId21" Type="http://schemas.openxmlformats.org/officeDocument/2006/relationships/image" Target="media/image13.gif"/><Relationship Id="rId22" Type="http://schemas.openxmlformats.org/officeDocument/2006/relationships/image" Target="media/image14.gif"/><Relationship Id="rId23" Type="http://schemas.openxmlformats.org/officeDocument/2006/relationships/image" Target="media/image15.gif"/><Relationship Id="rId24" Type="http://schemas.openxmlformats.org/officeDocument/2006/relationships/image" Target="media/image16.gif"/><Relationship Id="rId25" Type="http://schemas.openxmlformats.org/officeDocument/2006/relationships/image" Target="media/image17.gif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gif"/><Relationship Id="rId16" Type="http://schemas.openxmlformats.org/officeDocument/2006/relationships/hyperlink" Target="file:///Library/Developer/Documentation/DocSets/com.apple.adc.documentation.AppleLion.CoreReference.docset/Contents/Resources/Documents/documentation/GraphicsImaging/Reference/CGContext/Reference/reference.html" TargetMode="External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D00E6-667B-AC4D-B0FF-66A53400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2393</Words>
  <Characters>13641</Characters>
  <Application>Microsoft Macintosh Word</Application>
  <DocSecurity>0</DocSecurity>
  <Lines>113</Lines>
  <Paragraphs>32</Paragraphs>
  <ScaleCrop>false</ScaleCrop>
  <Company/>
  <LinksUpToDate>false</LinksUpToDate>
  <CharactersWithSpaces>16002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李春阳</cp:lastModifiedBy>
  <cp:revision>2</cp:revision>
  <dcterms:created xsi:type="dcterms:W3CDTF">2015-10-15T16:01:00Z</dcterms:created>
  <dcterms:modified xsi:type="dcterms:W3CDTF">2015-10-15T16:01:00Z</dcterms:modified>
</cp:coreProperties>
</file>